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B3BCB00" w14:textId="77777777" w:rsidR="00CA39D5" w:rsidRPr="007C3AAA" w:rsidRDefault="00CA39D5" w:rsidP="00CA39D5">
      <w:pPr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7F7ECB" w14:paraId="7A554D7D" w14:textId="77777777" w:rsidTr="00D74CB3">
        <w:trPr>
          <w:trHeight w:val="785"/>
        </w:trPr>
        <w:tc>
          <w:tcPr>
            <w:tcW w:w="3544" w:type="dxa"/>
          </w:tcPr>
          <w:p w14:paraId="5FE77732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4DD49BD8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706B8FC6" w14:textId="77777777" w:rsidR="00757D80" w:rsidRPr="004A1BB0" w:rsidRDefault="00757D80" w:rsidP="00CB12BF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CB12BF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697784C1" w14:textId="77777777"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14:paraId="292CDA9F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CB12BF">
              <w:t xml:space="preserve">8 </w:t>
            </w:r>
            <w:r w:rsidRPr="004A1BB0">
              <w:t>clock cycles</w:t>
            </w:r>
          </w:p>
          <w:p w14:paraId="38CBDEED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003409C9" w14:textId="77777777"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14:paraId="676815C5" w14:textId="76D2CB30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</w:t>
            </w:r>
            <w:r w:rsidR="00E518C5">
              <w:rPr>
                <w:lang w:val="it-IT"/>
              </w:rPr>
              <w:t>e</w:t>
            </w:r>
            <w:r w:rsidRPr="007C3AAA">
              <w:rPr>
                <w:lang w:val="it-IT"/>
              </w:rPr>
              <w:t xml:space="preserve"> in modo out-of-order.</w:t>
            </w:r>
          </w:p>
          <w:p w14:paraId="1F1817C9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358A9B96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217FA7FB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395BFD89" w14:textId="77777777" w:rsidR="00CB12BF" w:rsidRDefault="006C6324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CB12BF" w:rsidRPr="007C3AAA">
        <w:rPr>
          <w:rFonts w:ascii="Courier" w:hAnsi="Courier"/>
          <w:sz w:val="24"/>
          <w:szCs w:val="24"/>
          <w:lang w:val="it-IT"/>
        </w:rPr>
        <w:t>v</w:t>
      </w:r>
      <w:r w:rsidR="00CB12BF">
        <w:rPr>
          <w:rFonts w:ascii="Courier" w:hAnsi="Courier"/>
          <w:sz w:val="24"/>
          <w:szCs w:val="24"/>
          <w:lang w:val="it-IT"/>
        </w:rPr>
        <w:t>5</w:t>
      </w:r>
      <w:r w:rsidR="00CB12BF" w:rsidRPr="007C3AAA">
        <w:rPr>
          <w:rFonts w:ascii="Courier" w:hAnsi="Courier"/>
          <w:sz w:val="24"/>
          <w:szCs w:val="24"/>
          <w:lang w:val="it-IT"/>
        </w:rPr>
        <w:t>[i] = ((v1[i]</w:t>
      </w:r>
      <w:r w:rsidR="00CB12BF">
        <w:rPr>
          <w:rFonts w:ascii="Courier" w:hAnsi="Courier"/>
          <w:sz w:val="24"/>
          <w:szCs w:val="24"/>
          <w:lang w:val="it-IT"/>
        </w:rPr>
        <w:t>/</w:t>
      </w:r>
      <w:r w:rsidR="00CB12BF" w:rsidRPr="007C3AAA">
        <w:rPr>
          <w:rFonts w:ascii="Courier" w:hAnsi="Courier"/>
          <w:sz w:val="24"/>
          <w:szCs w:val="24"/>
          <w:lang w:val="it-IT"/>
        </w:rPr>
        <w:t xml:space="preserve">v2[i]) </w:t>
      </w:r>
      <w:r w:rsidR="00CB12BF">
        <w:rPr>
          <w:rFonts w:ascii="Courier" w:hAnsi="Courier"/>
          <w:sz w:val="24"/>
          <w:szCs w:val="24"/>
          <w:lang w:val="it-IT"/>
        </w:rPr>
        <w:t xml:space="preserve">+ </w:t>
      </w:r>
      <w:r w:rsidR="00CB12BF" w:rsidRPr="007C3AAA">
        <w:rPr>
          <w:rFonts w:ascii="Courier" w:hAnsi="Courier"/>
          <w:sz w:val="24"/>
          <w:szCs w:val="24"/>
          <w:lang w:val="it-IT"/>
        </w:rPr>
        <w:t>v3[i]);</w:t>
      </w:r>
    </w:p>
    <w:p w14:paraId="1CD040D6" w14:textId="756643D0" w:rsidR="005805F2" w:rsidRPr="007C3AAA" w:rsidRDefault="00CB12BF" w:rsidP="00D74CB3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6</w:t>
      </w:r>
      <w:r w:rsidRPr="007C3AAA">
        <w:rPr>
          <w:rFonts w:ascii="Courier" w:hAnsi="Courier"/>
          <w:sz w:val="24"/>
          <w:szCs w:val="24"/>
          <w:lang w:val="it-IT"/>
        </w:rPr>
        <w:t>[i] = ((v</w:t>
      </w:r>
      <w:r>
        <w:rPr>
          <w:rFonts w:ascii="Courier" w:hAnsi="Courier"/>
          <w:sz w:val="24"/>
          <w:szCs w:val="24"/>
          <w:lang w:val="it-IT"/>
        </w:rPr>
        <w:t>3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/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7C3AAA">
        <w:rPr>
          <w:rFonts w:ascii="Courier" w:hAnsi="Courier"/>
          <w:sz w:val="24"/>
          <w:szCs w:val="24"/>
          <w:lang w:val="it-IT"/>
        </w:rPr>
        <w:t xml:space="preserve">[i]) </w:t>
      </w:r>
      <w:r>
        <w:rPr>
          <w:rFonts w:ascii="Courier" w:hAnsi="Courier"/>
          <w:sz w:val="24"/>
          <w:szCs w:val="24"/>
          <w:lang w:val="it-IT"/>
        </w:rPr>
        <w:t>+</w:t>
      </w:r>
      <w:r w:rsidRPr="007C3AAA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1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*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7C3AAA">
        <w:rPr>
          <w:rFonts w:ascii="Courier" w:hAnsi="Courier"/>
          <w:sz w:val="24"/>
          <w:szCs w:val="24"/>
          <w:lang w:val="it-IT"/>
        </w:rPr>
        <w:t>[i]);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18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227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7F7ECB" w:rsidRPr="007C3AAA" w14:paraId="7DAE7F94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7C5402F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3E02CAE5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0C2E952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1BAF9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2CDC5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0E12B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F165F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E109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2AAEF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87E1F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F5D56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09454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B3CC1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A8C47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865DE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CC47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D612C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C374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1CC2D" w14:textId="77777777"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02C05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99123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5D58B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216B4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1D53F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2A139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3EC6B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598D0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83406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4A45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4B90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EDCCD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D7855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23D19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2B9BE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08492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EC2AE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36949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EF594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41766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6907D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5DBD0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22AC40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7C3AAA" w14:paraId="6D4EC37E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2A613E76" w14:textId="0BC8BBB7" w:rsidR="009B7D03" w:rsidRPr="007C3AAA" w:rsidRDefault="007F7ECB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F7ECB">
              <w:rPr>
                <w:sz w:val="18"/>
                <w:szCs w:val="18"/>
                <w:lang w:val="it-IT"/>
              </w:rPr>
              <w:t xml:space="preserve">daddui      </w:t>
            </w:r>
            <w:r>
              <w:rPr>
                <w:sz w:val="18"/>
                <w:szCs w:val="18"/>
                <w:lang w:val="it-IT"/>
              </w:rPr>
              <w:t xml:space="preserve">      </w:t>
            </w:r>
            <w:r w:rsidRPr="007F7ECB">
              <w:rPr>
                <w:sz w:val="18"/>
                <w:szCs w:val="18"/>
                <w:lang w:val="it-IT"/>
              </w:rPr>
              <w:t>r1, r0, 0x7</w:t>
            </w:r>
          </w:p>
        </w:tc>
        <w:tc>
          <w:tcPr>
            <w:tcW w:w="283" w:type="dxa"/>
            <w:shd w:val="clear" w:color="auto" w:fill="auto"/>
          </w:tcPr>
          <w:p w14:paraId="6FA60BB5" w14:textId="4C74AF6E" w:rsidR="009B7D03" w:rsidRPr="007C3AAA" w:rsidRDefault="002D6882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1C0C99" w14:textId="33B0CD23" w:rsidR="009B7D03" w:rsidRPr="007C3AAA" w:rsidRDefault="002D6882" w:rsidP="009B7D03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F1C2E82" w14:textId="4676EBC8" w:rsidR="009B7D03" w:rsidRPr="007C3AAA" w:rsidRDefault="002D6882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3124C4" w14:textId="43E1B1B8" w:rsidR="009B7D03" w:rsidRPr="007C3AAA" w:rsidRDefault="002D6882" w:rsidP="009B7D03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35C507E" w14:textId="735B821C" w:rsidR="009B7D03" w:rsidRPr="007C3AAA" w:rsidRDefault="002D6882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88AAB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0A307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F2BE2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7554A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3D61F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E3E55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E34089" w14:textId="6A89000C" w:rsidR="009B7D03" w:rsidRPr="007C3AAA" w:rsidRDefault="008A1A40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8A1A40">
              <w:rPr>
                <w:color w:val="FF0000"/>
                <w:sz w:val="18"/>
                <w:szCs w:val="18"/>
                <w:lang w:val="it-IT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C2F852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13607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696E0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AFF66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8D067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3EDC4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9554B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0419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41AF93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F9733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C5020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EACD1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CAA4F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27D87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76E25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396E6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4CA9D9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1CDA8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F827B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18539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4AFBC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AD9A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6D21B3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B2D32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5B5435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BA7BA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277097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3173B6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7F7ECB" w:rsidRPr="007C3AAA" w14:paraId="6B09D246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01AEBA41" w14:textId="2A02A297" w:rsidR="009B7D03" w:rsidRPr="007C3AAA" w:rsidRDefault="002D6882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2D6882">
              <w:rPr>
                <w:sz w:val="18"/>
                <w:szCs w:val="18"/>
                <w:lang w:val="it-IT"/>
              </w:rPr>
              <w:t xml:space="preserve">daddu      </w:t>
            </w:r>
            <w:r>
              <w:rPr>
                <w:sz w:val="18"/>
                <w:szCs w:val="18"/>
                <w:lang w:val="it-IT"/>
              </w:rPr>
              <w:t xml:space="preserve">      </w:t>
            </w:r>
            <w:r w:rsidRPr="002D6882">
              <w:rPr>
                <w:sz w:val="18"/>
                <w:szCs w:val="18"/>
                <w:lang w:val="it-IT"/>
              </w:rPr>
              <w:t xml:space="preserve"> r2, r0, r0</w:t>
            </w:r>
          </w:p>
        </w:tc>
        <w:tc>
          <w:tcPr>
            <w:tcW w:w="283" w:type="dxa"/>
          </w:tcPr>
          <w:p w14:paraId="272BFE4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C7634E" w14:textId="653C6A47" w:rsidR="009B7D03" w:rsidRPr="007C3AAA" w:rsidRDefault="002D6882" w:rsidP="009B7D03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F </w:t>
            </w:r>
          </w:p>
        </w:tc>
        <w:tc>
          <w:tcPr>
            <w:tcW w:w="284" w:type="dxa"/>
          </w:tcPr>
          <w:p w14:paraId="453992EF" w14:textId="33B0C1ED" w:rsidR="009B7D03" w:rsidRPr="007C3AAA" w:rsidRDefault="002D6882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C6AE5E" w14:textId="39DE4A45" w:rsidR="009B7D03" w:rsidRPr="007C3AAA" w:rsidRDefault="002D6882" w:rsidP="009B7D03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7D1C3A4A" w14:textId="16C57251" w:rsidR="009B7D03" w:rsidRPr="007C3AAA" w:rsidRDefault="002D6882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F52989" w14:textId="35AEACC3" w:rsidR="009B7D03" w:rsidRPr="007C3AAA" w:rsidRDefault="002D6882" w:rsidP="009B7D03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E4741F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BA685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42842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4102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7C6F0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BD277B" w14:textId="64DEE261" w:rsidR="009B7D03" w:rsidRPr="007C3AAA" w:rsidRDefault="008A1A40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8A1A40">
              <w:rPr>
                <w:color w:val="FF0000"/>
                <w:sz w:val="18"/>
                <w:szCs w:val="18"/>
                <w:lang w:val="it-IT"/>
              </w:rPr>
              <w:t>1</w:t>
            </w:r>
          </w:p>
        </w:tc>
        <w:tc>
          <w:tcPr>
            <w:tcW w:w="284" w:type="dxa"/>
          </w:tcPr>
          <w:p w14:paraId="7FA0A35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A69AE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91F54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7B585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F9009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9935F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B72D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4BF96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AB9BC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8477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DB632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77256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E3E68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0E617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BCF49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FCB6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29F43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8AFA1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A8ED7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ABC9E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6D4F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843ED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6C1D8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B62A0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7606F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F4DCD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C9BC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C45563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E84054" w:rsidRPr="00E84054" w14:paraId="03C68219" w14:textId="77777777" w:rsidTr="00E84054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32A53972" w14:textId="409E8B01" w:rsidR="00E84054" w:rsidRPr="004A1BB0" w:rsidRDefault="00E84054" w:rsidP="009B7D03">
            <w:pPr>
              <w:rPr>
                <w:sz w:val="18"/>
                <w:szCs w:val="18"/>
              </w:rPr>
            </w:pPr>
            <w:r w:rsidRPr="007F7ECB">
              <w:rPr>
                <w:sz w:val="18"/>
                <w:szCs w:val="18"/>
              </w:rPr>
              <w:t xml:space="preserve">j           </w:t>
            </w:r>
            <w:r>
              <w:rPr>
                <w:sz w:val="18"/>
                <w:szCs w:val="18"/>
              </w:rPr>
              <w:t xml:space="preserve">           </w:t>
            </w:r>
            <w:r w:rsidRPr="007F7ECB">
              <w:rPr>
                <w:sz w:val="18"/>
                <w:szCs w:val="18"/>
              </w:rPr>
              <w:t>check</w:t>
            </w:r>
          </w:p>
        </w:tc>
        <w:tc>
          <w:tcPr>
            <w:tcW w:w="283" w:type="dxa"/>
            <w:shd w:val="clear" w:color="auto" w:fill="auto"/>
          </w:tcPr>
          <w:p w14:paraId="079986CF" w14:textId="77777777" w:rsidR="00E84054" w:rsidRPr="004A1BB0" w:rsidRDefault="00E8405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D5761D" w14:textId="77777777" w:rsidR="00E84054" w:rsidRPr="004A1BB0" w:rsidRDefault="00E84054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320F1E1" w14:textId="6AB540BC" w:rsidR="00E84054" w:rsidRPr="004A1BB0" w:rsidRDefault="00E8405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EC192E" w14:textId="5A9E0F48" w:rsidR="00E84054" w:rsidRPr="004A1BB0" w:rsidRDefault="00E84054" w:rsidP="009B7D03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398EEEC0" w14:textId="6DF07AB2" w:rsidR="00E84054" w:rsidRPr="004A1BB0" w:rsidRDefault="00E8405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6A0AF3" w14:textId="6847F2F1" w:rsidR="00E84054" w:rsidRPr="004A1BB0" w:rsidRDefault="00E84054" w:rsidP="009B7D03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E32E5E4" w14:textId="6967A05D" w:rsidR="00E84054" w:rsidRPr="004A1BB0" w:rsidRDefault="00E8405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AA3EF6" w14:textId="77777777" w:rsidR="00E84054" w:rsidRPr="004A1BB0" w:rsidRDefault="00E84054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3E22D4" w14:textId="77777777" w:rsidR="00E84054" w:rsidRPr="004A1BB0" w:rsidRDefault="00E8405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CB1973" w14:textId="77777777" w:rsidR="00E84054" w:rsidRPr="004A1BB0" w:rsidRDefault="00E84054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F9C2320" w14:textId="77777777" w:rsidR="00E84054" w:rsidRPr="004A1BB0" w:rsidRDefault="00E8405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FC4E00" w14:textId="70BF820D" w:rsidR="00E84054" w:rsidRPr="004A1BB0" w:rsidRDefault="00E84054" w:rsidP="009B7D03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1494BDD" w14:textId="77777777" w:rsidR="00E84054" w:rsidRPr="004A1BB0" w:rsidRDefault="00E8405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F02C7C" w14:textId="77777777" w:rsidR="00E84054" w:rsidRPr="004A1BB0" w:rsidRDefault="00E84054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FE76AAA" w14:textId="77777777" w:rsidR="00E84054" w:rsidRPr="004A1BB0" w:rsidRDefault="00E8405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8" w:type="dxa"/>
            <w:gridSpan w:val="17"/>
            <w:shd w:val="clear" w:color="auto" w:fill="auto"/>
          </w:tcPr>
          <w:p w14:paraId="39EF7427" w14:textId="09531580" w:rsidR="00E84054" w:rsidRPr="00E84054" w:rsidRDefault="00E84054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E84054">
              <w:rPr>
                <w:sz w:val="18"/>
                <w:szCs w:val="18"/>
                <w:lang w:val="it-IT"/>
              </w:rPr>
              <w:t>C’è anche la parte di check che prende 3</w:t>
            </w:r>
          </w:p>
        </w:tc>
        <w:tc>
          <w:tcPr>
            <w:tcW w:w="284" w:type="dxa"/>
            <w:shd w:val="clear" w:color="auto" w:fill="auto"/>
          </w:tcPr>
          <w:p w14:paraId="3247C347" w14:textId="77777777" w:rsidR="00E84054" w:rsidRPr="00E84054" w:rsidRDefault="00E8405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1B3CBC" w14:textId="77777777" w:rsidR="00E84054" w:rsidRPr="00E84054" w:rsidRDefault="00E8405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F5A5C7" w14:textId="77777777" w:rsidR="00E84054" w:rsidRPr="00E84054" w:rsidRDefault="00E8405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E5A6F3" w14:textId="77777777" w:rsidR="00E84054" w:rsidRPr="00E84054" w:rsidRDefault="00E8405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428216" w14:textId="77777777" w:rsidR="00E84054" w:rsidRPr="00E84054" w:rsidRDefault="00E8405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85363E" w14:textId="77777777" w:rsidR="00E84054" w:rsidRPr="00E84054" w:rsidRDefault="00E8405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7EE7D5" w14:textId="77777777" w:rsidR="00E84054" w:rsidRPr="00E84054" w:rsidRDefault="00E8405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A907ADF" w14:textId="77777777" w:rsidR="00E84054" w:rsidRPr="00E84054" w:rsidRDefault="00E8405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7F7ECB" w:rsidRPr="007C3AAA" w14:paraId="1CA5B68F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7179BEB0" w14:textId="6BFBF97E" w:rsidR="006C6324" w:rsidRPr="007C3AAA" w:rsidRDefault="007F7ECB" w:rsidP="007F7ECB">
            <w:pPr>
              <w:rPr>
                <w:sz w:val="18"/>
                <w:szCs w:val="18"/>
                <w:lang w:val="it-IT"/>
              </w:rPr>
            </w:pPr>
            <w:r w:rsidRPr="007F7ECB">
              <w:rPr>
                <w:b/>
                <w:sz w:val="18"/>
                <w:szCs w:val="18"/>
                <w:lang w:val="it-IT"/>
              </w:rPr>
              <w:t>loop:</w:t>
            </w:r>
            <w:r>
              <w:rPr>
                <w:sz w:val="18"/>
                <w:szCs w:val="18"/>
                <w:lang w:val="it-IT"/>
              </w:rPr>
              <w:t xml:space="preserve"> </w:t>
            </w:r>
            <w:r w:rsidRPr="007F7ECB">
              <w:rPr>
                <w:sz w:val="18"/>
                <w:szCs w:val="18"/>
                <w:lang w:val="it-IT"/>
              </w:rPr>
              <w:t xml:space="preserve">lb     </w:t>
            </w:r>
            <w:r>
              <w:rPr>
                <w:sz w:val="18"/>
                <w:szCs w:val="18"/>
                <w:lang w:val="it-IT"/>
              </w:rPr>
              <w:t xml:space="preserve">      </w:t>
            </w:r>
            <w:r w:rsidRPr="007F7ECB">
              <w:rPr>
                <w:sz w:val="18"/>
                <w:szCs w:val="18"/>
                <w:lang w:val="it-IT"/>
              </w:rPr>
              <w:t xml:space="preserve">r3, a(r2)  </w:t>
            </w:r>
          </w:p>
        </w:tc>
        <w:tc>
          <w:tcPr>
            <w:tcW w:w="283" w:type="dxa"/>
          </w:tcPr>
          <w:p w14:paraId="66955C5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03B5B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5E2377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834FBE" w14:textId="1B499793" w:rsidR="006C6324" w:rsidRPr="007C3AAA" w:rsidRDefault="002D6882" w:rsidP="009B7D03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E96F8C0" w14:textId="64AE943A" w:rsidR="006C6324" w:rsidRPr="007C3AAA" w:rsidRDefault="002D6882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1B798" w14:textId="4911B77B" w:rsidR="006C6324" w:rsidRPr="007C3AAA" w:rsidRDefault="002D6882" w:rsidP="009B7D03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587CED87" w14:textId="1208D82D" w:rsidR="006C6324" w:rsidRPr="007C3AAA" w:rsidRDefault="002D6882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B12D6F" w14:textId="70C77B2F" w:rsidR="006C6324" w:rsidRPr="007C3AAA" w:rsidRDefault="002D6882" w:rsidP="009B7D03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6728C98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C8F1F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F7CFCD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EBA5FD" w14:textId="477FF682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4BD5C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55A26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43A17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96CCA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358B11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24DCB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338A7B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4673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08EE0B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A0EAE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0374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362BD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3D7B2D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AB488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0A9A2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C93AC3" w14:textId="0F18DB8C" w:rsidR="006C6324" w:rsidRPr="007C3AAA" w:rsidRDefault="008A1A40" w:rsidP="009B7D03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AB34F1" wp14:editId="7FDC4C33">
                      <wp:simplePos x="0" y="0"/>
                      <wp:positionH relativeFrom="column">
                        <wp:posOffset>-65868</wp:posOffset>
                      </wp:positionH>
                      <wp:positionV relativeFrom="paragraph">
                        <wp:posOffset>6070</wp:posOffset>
                      </wp:positionV>
                      <wp:extent cx="689050" cy="2314169"/>
                      <wp:effectExtent l="0" t="0" r="15875" b="10160"/>
                      <wp:wrapNone/>
                      <wp:docPr id="3" name="Rettango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050" cy="23141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CB7F38" w14:textId="44297E83" w:rsidR="00E84054" w:rsidRPr="008A1A40" w:rsidRDefault="00E84054" w:rsidP="008A1A40">
                                  <w:pPr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AB34F1" id="Rettangolo 3" o:spid="_x0000_s1026" style="position:absolute;margin-left:-5.2pt;margin-top:.5pt;width:54.25pt;height:18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" fillcolor="#5b9bd5 [3204]" strokecolor="#1f4d78 [1604]" strokeweight="1pt">
                      <v:textbox>
                        <w:txbxContent>
                          <w:p w14:paraId="1ECB7F38" w14:textId="44297E83" w:rsidR="00E84054" w:rsidRPr="008A1A40" w:rsidRDefault="00E84054" w:rsidP="008A1A40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4" w:type="dxa"/>
          </w:tcPr>
          <w:p w14:paraId="23E02E4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5BE85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ECC17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C7FCF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3FF1F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33261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4A1103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B57E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E86BD9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7E346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AC513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9B3AAA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7C9B4395" w14:textId="77777777" w:rsidTr="00C415C6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1C595E26" w14:textId="3D58B0BF" w:rsidR="006C6324" w:rsidRPr="007C3AAA" w:rsidRDefault="007F7ECB" w:rsidP="009B7D03">
            <w:pPr>
              <w:rPr>
                <w:sz w:val="18"/>
                <w:szCs w:val="18"/>
                <w:lang w:val="it-IT"/>
              </w:rPr>
            </w:pPr>
            <w:r w:rsidRPr="007F7ECB">
              <w:rPr>
                <w:sz w:val="18"/>
                <w:szCs w:val="18"/>
                <w:lang w:val="it-IT"/>
              </w:rPr>
              <w:t xml:space="preserve">lb          </w:t>
            </w:r>
            <w:r>
              <w:rPr>
                <w:sz w:val="18"/>
                <w:szCs w:val="18"/>
                <w:lang w:val="it-IT"/>
              </w:rPr>
              <w:t xml:space="preserve">           </w:t>
            </w:r>
            <w:r w:rsidRPr="007F7ECB">
              <w:rPr>
                <w:sz w:val="18"/>
                <w:szCs w:val="18"/>
                <w:lang w:val="it-IT"/>
              </w:rPr>
              <w:t xml:space="preserve">r4, b(r2)  </w:t>
            </w:r>
          </w:p>
        </w:tc>
        <w:tc>
          <w:tcPr>
            <w:tcW w:w="283" w:type="dxa"/>
            <w:shd w:val="clear" w:color="auto" w:fill="auto"/>
          </w:tcPr>
          <w:p w14:paraId="2B7D953F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D369A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8813D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6EDEF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CE08E" w14:textId="778B8DFB" w:rsidR="006C6324" w:rsidRPr="007C3AAA" w:rsidRDefault="002D6882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F8937" w14:textId="41F4A21E" w:rsidR="006C6324" w:rsidRPr="007C3AAA" w:rsidRDefault="002D6882" w:rsidP="009B7D03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A6FF6D2" w14:textId="5FA5CB92" w:rsidR="006C6324" w:rsidRPr="007C3AAA" w:rsidRDefault="002D6882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5CA915" w14:textId="2ED9333C" w:rsidR="006C6324" w:rsidRPr="007C3AAA" w:rsidRDefault="002D6882" w:rsidP="009B7D03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1CF7FD2" w14:textId="7EAD5A56" w:rsidR="006C6324" w:rsidRPr="007C3AAA" w:rsidRDefault="002D6882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67521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C4012F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6E62F6" w14:textId="1635819A" w:rsidR="006C6324" w:rsidRPr="007C3AAA" w:rsidRDefault="008A1A40" w:rsidP="009B7D03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0DD726A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F2796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277E9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30467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0C146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769C4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568E8F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7EF5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9501C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729CE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F9AFF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E1831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F88D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248E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13656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56BE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A8FD5F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0CDC6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716DA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87BB7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3089D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25F33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F0A8E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8D501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451FA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DAFE3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583E1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3526FE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7F7ECB" w:rsidRPr="007C3AAA" w14:paraId="46E9663E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6B7CAF73" w14:textId="03B1B81C" w:rsidR="009B7D03" w:rsidRPr="007C3AAA" w:rsidRDefault="007F7ECB" w:rsidP="00CB12BF">
            <w:pPr>
              <w:rPr>
                <w:sz w:val="18"/>
                <w:szCs w:val="18"/>
                <w:lang w:val="it-IT"/>
              </w:rPr>
            </w:pPr>
            <w:r w:rsidRPr="007F7ECB">
              <w:rPr>
                <w:sz w:val="18"/>
                <w:szCs w:val="18"/>
                <w:lang w:val="it-IT"/>
              </w:rPr>
              <w:t xml:space="preserve">daddu       </w:t>
            </w:r>
            <w:r>
              <w:rPr>
                <w:sz w:val="18"/>
                <w:szCs w:val="18"/>
                <w:lang w:val="it-IT"/>
              </w:rPr>
              <w:t xml:space="preserve">       </w:t>
            </w:r>
            <w:r w:rsidRPr="007F7ECB">
              <w:rPr>
                <w:sz w:val="18"/>
                <w:szCs w:val="18"/>
                <w:lang w:val="it-IT"/>
              </w:rPr>
              <w:t>r6, r0, r0</w:t>
            </w:r>
          </w:p>
        </w:tc>
        <w:tc>
          <w:tcPr>
            <w:tcW w:w="283" w:type="dxa"/>
          </w:tcPr>
          <w:p w14:paraId="2963C69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C6536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7AEB1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98B1D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EB1D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CD4D28" w14:textId="4E9AEF04" w:rsidR="009B7D03" w:rsidRPr="007C3AAA" w:rsidRDefault="002D6882" w:rsidP="009B7D03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115C083" w14:textId="0C896A67" w:rsidR="009B7D03" w:rsidRPr="007C3AAA" w:rsidRDefault="002D6882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873848" w14:textId="4E55B058" w:rsidR="009B7D03" w:rsidRPr="007C3AAA" w:rsidRDefault="002D6882" w:rsidP="009B7D03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40870211" w14:textId="7BDD4720" w:rsidR="009B7D03" w:rsidRPr="007C3AAA" w:rsidRDefault="002D6882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670CD6" w14:textId="204D10D1" w:rsidR="009B7D03" w:rsidRPr="007C3AAA" w:rsidRDefault="002D6882" w:rsidP="009B7D03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0A642C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01C00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2FC7C6" w14:textId="11A44C04" w:rsidR="009B7D03" w:rsidRPr="007C3AAA" w:rsidRDefault="008A1A40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0FAF8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CCA0A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3C411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9A1D6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77AB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ADCE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5A36E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F92EB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81BA1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CC99DC" w14:textId="0E31D055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376BC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2EAFD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1CE9B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3F72D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26708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B71E7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18A30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324D2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C6D1A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667AA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7CBB0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1FCB4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C5EAB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CB11E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79A79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1E8D2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71976A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2E292F9F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03042B40" w14:textId="1E37D159" w:rsidR="009B7D03" w:rsidRPr="007F7ECB" w:rsidRDefault="007F7ECB" w:rsidP="007F7ECB">
            <w:pPr>
              <w:snapToGrid w:val="0"/>
              <w:rPr>
                <w:sz w:val="18"/>
                <w:szCs w:val="18"/>
                <w:lang w:val="en-GB"/>
              </w:rPr>
            </w:pPr>
            <w:r w:rsidRPr="007F7ECB">
              <w:rPr>
                <w:b/>
                <w:sz w:val="18"/>
                <w:szCs w:val="18"/>
                <w:lang w:val="en-GB"/>
              </w:rPr>
              <w:t>is_odd</w:t>
            </w:r>
            <w:r w:rsidRPr="007F7ECB">
              <w:rPr>
                <w:sz w:val="18"/>
                <w:szCs w:val="18"/>
                <w:lang w:val="en-GB"/>
              </w:rPr>
              <w:t xml:space="preserve">: </w:t>
            </w:r>
            <w:r>
              <w:rPr>
                <w:sz w:val="18"/>
                <w:szCs w:val="18"/>
                <w:lang w:val="en-GB"/>
              </w:rPr>
              <w:t xml:space="preserve">andi    </w:t>
            </w:r>
            <w:r w:rsidRPr="007F7ECB">
              <w:rPr>
                <w:sz w:val="18"/>
                <w:szCs w:val="18"/>
                <w:lang w:val="en-GB"/>
              </w:rPr>
              <w:t>r5, r4, 0x1</w:t>
            </w:r>
          </w:p>
        </w:tc>
        <w:tc>
          <w:tcPr>
            <w:tcW w:w="283" w:type="dxa"/>
            <w:shd w:val="clear" w:color="auto" w:fill="auto"/>
          </w:tcPr>
          <w:p w14:paraId="51FBD7BE" w14:textId="77777777" w:rsidR="009B7D03" w:rsidRPr="007F7ECB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907548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1F03328" w14:textId="77777777" w:rsidR="009B7D03" w:rsidRPr="007F7ECB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763DF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5EF096C" w14:textId="77777777" w:rsidR="009B7D03" w:rsidRPr="007F7ECB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962E7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0641CB3" w14:textId="79C6F559" w:rsidR="009B7D03" w:rsidRPr="007F7ECB" w:rsidRDefault="002D6882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ADBE57" w14:textId="2A941B0D" w:rsidR="009B7D03" w:rsidRPr="007F7ECB" w:rsidRDefault="002D6882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36BFC1B" w14:textId="691CC339" w:rsidR="009B7D03" w:rsidRPr="007F7ECB" w:rsidRDefault="002D6882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B34BE2" w14:textId="79566FFE" w:rsidR="009B7D03" w:rsidRPr="007F7ECB" w:rsidRDefault="002D6882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9730028" w14:textId="275A96CA" w:rsidR="009B7D03" w:rsidRPr="007F7ECB" w:rsidRDefault="002D6882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D9DD51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00C3DA5" w14:textId="77777777" w:rsidR="009B7D03" w:rsidRPr="007F7ECB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A5DF3F" w14:textId="2FD91405" w:rsidR="009B7D03" w:rsidRPr="007F7ECB" w:rsidRDefault="008A1A40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6725AD8" w14:textId="77777777" w:rsidR="009B7D03" w:rsidRPr="007F7ECB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13B39C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ADE48C7" w14:textId="77777777" w:rsidR="009B7D03" w:rsidRPr="007F7ECB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9AE3B7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D1ED31F" w14:textId="77777777" w:rsidR="009B7D03" w:rsidRPr="007F7ECB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963ED4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8F51A83" w14:textId="77777777" w:rsidR="009B7D03" w:rsidRPr="007F7ECB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070914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EF416EA" w14:textId="77777777" w:rsidR="009B7D03" w:rsidRPr="007F7ECB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1FCFE5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0776991" w14:textId="77777777" w:rsidR="009B7D03" w:rsidRPr="007F7ECB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19D6AA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A4CFC51" w14:textId="77777777" w:rsidR="009B7D03" w:rsidRPr="007F7ECB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890FC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A5EDA0D" w14:textId="77777777" w:rsidR="009B7D03" w:rsidRPr="007F7ECB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E02201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8854ED0" w14:textId="77777777" w:rsidR="009B7D03" w:rsidRPr="007F7ECB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D6238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11DE453" w14:textId="77777777" w:rsidR="009B7D03" w:rsidRPr="007F7ECB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CCFFCB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D7DFF10" w14:textId="77777777" w:rsidR="009B7D03" w:rsidRPr="007F7ECB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EED5F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2D4FFFE" w14:textId="77777777" w:rsidR="009B7D03" w:rsidRPr="007F7ECB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DB319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B7CC1CA" w14:textId="77777777" w:rsidR="009B7D03" w:rsidRPr="007F7ECB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C233807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7F7ECB" w:rsidRPr="007C3AAA" w14:paraId="38ABD44D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7D14C0BF" w14:textId="37DAF73B" w:rsidR="009B7D03" w:rsidRPr="00E84054" w:rsidRDefault="007F7ECB" w:rsidP="009B7D03">
            <w:pPr>
              <w:rPr>
                <w:sz w:val="18"/>
                <w:szCs w:val="18"/>
              </w:rPr>
            </w:pPr>
            <w:r w:rsidRPr="00E84054">
              <w:rPr>
                <w:sz w:val="18"/>
                <w:szCs w:val="18"/>
              </w:rPr>
              <w:t>bnez                r5, add_odd</w:t>
            </w:r>
          </w:p>
        </w:tc>
        <w:tc>
          <w:tcPr>
            <w:tcW w:w="283" w:type="dxa"/>
          </w:tcPr>
          <w:p w14:paraId="2033655C" w14:textId="49C3D575" w:rsidR="009B7D03" w:rsidRPr="00E84054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C44B91" w14:textId="211550A7" w:rsidR="009B7D03" w:rsidRPr="00E84054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B93EF03" w14:textId="543219D1" w:rsidR="009B7D03" w:rsidRPr="00E84054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45314F" w14:textId="393227EA" w:rsidR="009B7D03" w:rsidRPr="00E84054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A81A133" w14:textId="1657966A" w:rsidR="009B7D03" w:rsidRPr="00E84054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122B52" w14:textId="3D75F07D" w:rsidR="009B7D03" w:rsidRPr="00E84054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614C421" w14:textId="77777777" w:rsidR="009B7D03" w:rsidRPr="00E84054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B4E992" w14:textId="6547213E" w:rsidR="009B7D03" w:rsidRPr="00E84054" w:rsidRDefault="002D6882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 w:rsidRPr="00E84054">
              <w:rPr>
                <w:sz w:val="18"/>
                <w:szCs w:val="18"/>
                <w:lang w:val="en-GB"/>
              </w:rPr>
              <w:t>F</w:t>
            </w:r>
          </w:p>
        </w:tc>
        <w:tc>
          <w:tcPr>
            <w:tcW w:w="284" w:type="dxa"/>
          </w:tcPr>
          <w:p w14:paraId="68718018" w14:textId="1260A483" w:rsidR="009B7D03" w:rsidRPr="00E84054" w:rsidRDefault="002D6882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E84054">
              <w:rPr>
                <w:sz w:val="18"/>
                <w:szCs w:val="18"/>
                <w:lang w:val="en-GB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4C14CC" w14:textId="7E3FFD72" w:rsidR="009B7D03" w:rsidRPr="00E84054" w:rsidRDefault="002D6882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 w:rsidRPr="00E84054"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84" w:type="dxa"/>
          </w:tcPr>
          <w:p w14:paraId="32C6CE85" w14:textId="00F67A78" w:rsidR="009B7D03" w:rsidRPr="00E84054" w:rsidRDefault="002D6882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E84054"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ED9A30" w14:textId="746E346D" w:rsidR="009B7D03" w:rsidRPr="00E84054" w:rsidRDefault="002D6882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 w:rsidRPr="00E84054">
              <w:rPr>
                <w:sz w:val="18"/>
                <w:szCs w:val="18"/>
                <w:lang w:val="en-GB"/>
              </w:rPr>
              <w:t>M</w:t>
            </w:r>
          </w:p>
        </w:tc>
        <w:tc>
          <w:tcPr>
            <w:tcW w:w="284" w:type="dxa"/>
          </w:tcPr>
          <w:p w14:paraId="2940DD0F" w14:textId="0D083B62" w:rsidR="009B7D03" w:rsidRPr="00E84054" w:rsidRDefault="002D6882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E84054"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6D5613" w14:textId="77777777" w:rsidR="009B7D03" w:rsidRPr="00E84054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558BF7A2" w14:textId="0A26BCB2" w:rsidR="009B7D03" w:rsidRPr="00E84054" w:rsidRDefault="008A1A40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E84054"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A7EECB" w14:textId="77777777" w:rsidR="009B7D03" w:rsidRPr="00E84054" w:rsidRDefault="009B7D03" w:rsidP="009B7D03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4680E5FF" w14:textId="77777777" w:rsidR="009B7D03" w:rsidRPr="00E84054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04320A" w14:textId="77777777" w:rsidR="009B7D03" w:rsidRPr="00E84054" w:rsidRDefault="009B7D03" w:rsidP="009B7D03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6E0091A1" w14:textId="77777777" w:rsidR="009B7D03" w:rsidRPr="007F7ECB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DFD230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38F4949" w14:textId="77777777" w:rsidR="009B7D03" w:rsidRPr="007F7ECB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FB6B28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A4ABE43" w14:textId="77777777" w:rsidR="009B7D03" w:rsidRPr="007F7ECB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71FD4A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500EB78E" w14:textId="77777777" w:rsidR="009B7D03" w:rsidRPr="007F7ECB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A49ADA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48D575FC" w14:textId="77777777" w:rsidR="009B7D03" w:rsidRPr="007F7ECB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1C27C1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32DDD79" w14:textId="77777777" w:rsidR="009B7D03" w:rsidRPr="007F7ECB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9633EF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5A5354E1" w14:textId="77777777" w:rsidR="009B7D03" w:rsidRPr="007F7ECB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EC1BA5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1ED75F7" w14:textId="77777777" w:rsidR="009B7D03" w:rsidRPr="007F7ECB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D34339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CC6A7EA" w14:textId="77777777" w:rsidR="009B7D03" w:rsidRPr="007F7ECB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4B46A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572A42D0" w14:textId="77777777" w:rsidR="009B7D03" w:rsidRPr="007F7ECB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520C98" w14:textId="77777777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65B9CD54" w14:textId="77777777" w:rsidR="009B7D03" w:rsidRPr="007F7ECB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406EC81" w14:textId="74E87EDB" w:rsidR="009B7D03" w:rsidRPr="007F7ECB" w:rsidRDefault="009B7D03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CB12BF" w:rsidRPr="007C3AAA" w14:paraId="0B974494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32FC53BB" w14:textId="76C15B66" w:rsidR="006C6324" w:rsidRPr="00E84054" w:rsidRDefault="007F7ECB" w:rsidP="009B7D03">
            <w:pPr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b/>
                <w:color w:val="FF0000"/>
                <w:sz w:val="18"/>
                <w:szCs w:val="18"/>
                <w:lang w:val="en-GB"/>
              </w:rPr>
              <w:t>Cont</w:t>
            </w:r>
            <w:r w:rsidRPr="00E84054">
              <w:rPr>
                <w:color w:val="FF0000"/>
                <w:sz w:val="18"/>
                <w:szCs w:val="18"/>
                <w:lang w:val="en-GB"/>
              </w:rPr>
              <w:t xml:space="preserve">: </w:t>
            </w:r>
            <w:r w:rsidR="002D6882" w:rsidRPr="00E84054">
              <w:rPr>
                <w:color w:val="FF0000"/>
                <w:sz w:val="18"/>
                <w:szCs w:val="18"/>
                <w:lang w:val="en-GB"/>
              </w:rPr>
              <w:t>dsll        r3, r3, 0x1</w:t>
            </w:r>
          </w:p>
        </w:tc>
        <w:tc>
          <w:tcPr>
            <w:tcW w:w="283" w:type="dxa"/>
            <w:shd w:val="clear" w:color="auto" w:fill="auto"/>
          </w:tcPr>
          <w:p w14:paraId="15250AE6" w14:textId="77777777" w:rsidR="006C6324" w:rsidRPr="00E84054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C47D" w14:textId="18202CD5" w:rsidR="006C6324" w:rsidRPr="00E84054" w:rsidRDefault="006C6324" w:rsidP="009B7D03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2C1CC52" w14:textId="0EA62D2F" w:rsidR="006C6324" w:rsidRPr="00E84054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C8489F" w14:textId="6E88BC21" w:rsidR="006C6324" w:rsidRPr="00E84054" w:rsidRDefault="006C6324" w:rsidP="009B7D03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196C5A5" w14:textId="5780429F" w:rsidR="006C6324" w:rsidRPr="00E84054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29022B" w14:textId="076F64F2" w:rsidR="006C6324" w:rsidRPr="00E84054" w:rsidRDefault="006C6324" w:rsidP="009B7D03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044DA15" w14:textId="77777777" w:rsidR="006C6324" w:rsidRPr="00E84054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6F07EC" w14:textId="385294E4" w:rsidR="006C6324" w:rsidRPr="00E84054" w:rsidRDefault="006C6324" w:rsidP="009B7D03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A8FB1FB" w14:textId="77777777" w:rsidR="006C6324" w:rsidRPr="00E84054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B9FAF" w14:textId="3A654F50" w:rsidR="006C6324" w:rsidRPr="00E84054" w:rsidRDefault="002D6882" w:rsidP="009B7D03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color w:val="FF0000"/>
                <w:sz w:val="18"/>
                <w:szCs w:val="18"/>
                <w:lang w:val="en-GB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419CA93" w14:textId="53ED5AA8" w:rsidR="006C6324" w:rsidRPr="00E84054" w:rsidRDefault="002D6882" w:rsidP="002D688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color w:val="FF0000"/>
                <w:sz w:val="18"/>
                <w:szCs w:val="18"/>
                <w:lang w:val="en-GB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7D469D" w14:textId="494BB8E9" w:rsidR="006C6324" w:rsidRPr="00E84054" w:rsidRDefault="002D6882" w:rsidP="009B7D03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color w:val="FF0000"/>
                <w:sz w:val="18"/>
                <w:szCs w:val="18"/>
                <w:lang w:val="en-GB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7D0ACD5F" w14:textId="34B95146" w:rsidR="006C6324" w:rsidRPr="00E84054" w:rsidRDefault="002D6882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color w:val="FF0000"/>
                <w:sz w:val="18"/>
                <w:szCs w:val="18"/>
                <w:lang w:val="en-GB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75BBA3" w14:textId="796203EC" w:rsidR="006C6324" w:rsidRPr="00E84054" w:rsidRDefault="002D6882" w:rsidP="009B7D03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color w:val="FF0000"/>
                <w:sz w:val="18"/>
                <w:szCs w:val="18"/>
                <w:lang w:val="en-GB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19AC1517" w14:textId="77777777" w:rsidR="006C6324" w:rsidRPr="00E84054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B1C1A8" w14:textId="77777777" w:rsidR="006C6324" w:rsidRPr="00E84054" w:rsidRDefault="006C6324" w:rsidP="009B7D03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35F53FA" w14:textId="77777777" w:rsidR="006C6324" w:rsidRPr="00E84054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2560BB" w14:textId="77777777" w:rsidR="006C6324" w:rsidRPr="00E84054" w:rsidRDefault="006C6324" w:rsidP="009B7D03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3FCC7A5" w14:textId="77777777" w:rsidR="006C6324" w:rsidRPr="007F7ECB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3B305" w14:textId="77777777" w:rsidR="006C6324" w:rsidRPr="007F7ECB" w:rsidRDefault="006C6324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E77BBDB" w14:textId="77777777" w:rsidR="006C6324" w:rsidRPr="007F7ECB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6E8FC2" w14:textId="77777777" w:rsidR="006C6324" w:rsidRPr="007F7ECB" w:rsidRDefault="006C6324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68DDF17" w14:textId="77777777" w:rsidR="006C6324" w:rsidRPr="007F7ECB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B4587C" w14:textId="77777777" w:rsidR="006C6324" w:rsidRPr="007F7ECB" w:rsidRDefault="006C6324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0B372CC" w14:textId="77777777" w:rsidR="006C6324" w:rsidRPr="007F7ECB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47EF93" w14:textId="77777777" w:rsidR="006C6324" w:rsidRPr="007F7ECB" w:rsidRDefault="006C6324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5BEB0B8" w14:textId="77777777" w:rsidR="006C6324" w:rsidRPr="007F7ECB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E6646" w14:textId="77777777" w:rsidR="006C6324" w:rsidRPr="007F7ECB" w:rsidRDefault="006C6324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4F666B0" w14:textId="77777777" w:rsidR="006C6324" w:rsidRPr="007F7ECB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CE7748" w14:textId="77777777" w:rsidR="006C6324" w:rsidRPr="007F7ECB" w:rsidRDefault="006C6324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AC2DD0C" w14:textId="77777777" w:rsidR="006C6324" w:rsidRPr="007F7ECB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A6F1AD" w14:textId="77777777" w:rsidR="006C6324" w:rsidRPr="007F7ECB" w:rsidRDefault="006C6324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F9224EE" w14:textId="77777777" w:rsidR="006C6324" w:rsidRPr="007F7ECB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9FA94F" w14:textId="77777777" w:rsidR="006C6324" w:rsidRPr="007F7ECB" w:rsidRDefault="006C6324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C2F1671" w14:textId="77777777" w:rsidR="006C6324" w:rsidRPr="007F7ECB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7C9F42" w14:textId="77777777" w:rsidR="006C6324" w:rsidRPr="007F7ECB" w:rsidRDefault="006C6324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8F64EEB" w14:textId="77777777" w:rsidR="006C6324" w:rsidRPr="007F7ECB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3E39BB" w14:textId="77777777" w:rsidR="006C6324" w:rsidRPr="007F7ECB" w:rsidRDefault="006C6324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A3982CA" w14:textId="77777777" w:rsidR="006C6324" w:rsidRPr="007F7ECB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B5B60A4" w14:textId="62EF0A6A" w:rsidR="006C6324" w:rsidRPr="007F7ECB" w:rsidRDefault="006C6324" w:rsidP="009B7D03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A1A40" w:rsidRPr="007C3AAA" w14:paraId="65AB1B08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452EA2CE" w14:textId="4C54EED9" w:rsidR="008A1A40" w:rsidRPr="00E84054" w:rsidRDefault="008A1A40" w:rsidP="008A1A40">
            <w:pPr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b/>
                <w:color w:val="FF0000"/>
                <w:sz w:val="18"/>
                <w:szCs w:val="18"/>
                <w:lang w:val="en-GB"/>
              </w:rPr>
              <w:t>Add</w:t>
            </w:r>
            <w:r w:rsidRPr="00E84054">
              <w:rPr>
                <w:color w:val="FF0000"/>
                <w:sz w:val="18"/>
                <w:szCs w:val="18"/>
                <w:lang w:val="en-GB"/>
              </w:rPr>
              <w:t>: dadd        r6, r6, r3</w:t>
            </w:r>
          </w:p>
        </w:tc>
        <w:tc>
          <w:tcPr>
            <w:tcW w:w="283" w:type="dxa"/>
          </w:tcPr>
          <w:p w14:paraId="292885CA" w14:textId="77777777" w:rsidR="008A1A40" w:rsidRPr="00E84054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A15EC4" w14:textId="77777777" w:rsidR="008A1A40" w:rsidRPr="00E84054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53BD4A83" w14:textId="5CBA7522" w:rsidR="008A1A40" w:rsidRPr="00E84054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E05E1B" w14:textId="3D5E10E2" w:rsidR="008A1A40" w:rsidRPr="00E84054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D86F577" w14:textId="64A587F8" w:rsidR="008A1A40" w:rsidRPr="00E84054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83D742" w14:textId="0690309C" w:rsidR="008A1A40" w:rsidRPr="00E84054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5E5D0BA" w14:textId="0F13D2F1" w:rsidR="008A1A40" w:rsidRPr="00E84054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852990" w14:textId="77777777" w:rsidR="008A1A40" w:rsidRPr="00E84054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B9869C7" w14:textId="5A6A3A7C" w:rsidR="008A1A40" w:rsidRPr="00E84054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1EE9C9" w14:textId="77777777" w:rsidR="008A1A40" w:rsidRPr="00E84054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39FB8C7A" w14:textId="715BD38B" w:rsidR="008A1A40" w:rsidRPr="00E84054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color w:val="FF0000"/>
                <w:sz w:val="18"/>
                <w:szCs w:val="18"/>
                <w:lang w:val="en-GB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48F09A" w14:textId="6ACF7E18" w:rsidR="008A1A40" w:rsidRPr="00E84054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color w:val="FF0000"/>
                <w:sz w:val="18"/>
                <w:szCs w:val="18"/>
                <w:lang w:val="en-GB"/>
              </w:rPr>
              <w:t>D</w:t>
            </w:r>
          </w:p>
        </w:tc>
        <w:tc>
          <w:tcPr>
            <w:tcW w:w="284" w:type="dxa"/>
          </w:tcPr>
          <w:p w14:paraId="4342F3F9" w14:textId="35254FA3" w:rsidR="008A1A40" w:rsidRPr="00E84054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color w:val="FF0000"/>
                <w:sz w:val="18"/>
                <w:szCs w:val="18"/>
                <w:lang w:val="en-GB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9681DB" w14:textId="736CEFDC" w:rsidR="008A1A40" w:rsidRPr="00E84054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color w:val="FF0000"/>
                <w:sz w:val="18"/>
                <w:szCs w:val="18"/>
                <w:lang w:val="en-GB"/>
              </w:rPr>
              <w:t>M</w:t>
            </w:r>
          </w:p>
        </w:tc>
        <w:tc>
          <w:tcPr>
            <w:tcW w:w="284" w:type="dxa"/>
          </w:tcPr>
          <w:p w14:paraId="7B009CB3" w14:textId="353ACE59" w:rsidR="008A1A40" w:rsidRPr="00E84054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color w:val="FF0000"/>
                <w:sz w:val="18"/>
                <w:szCs w:val="18"/>
                <w:lang w:val="en-GB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887FD4" w14:textId="77777777" w:rsidR="008A1A40" w:rsidRPr="00E84054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4C9CCB25" w14:textId="36564A5A" w:rsidR="008A1A40" w:rsidRPr="00E84054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color w:val="FF0000"/>
                <w:sz w:val="18"/>
                <w:szCs w:val="18"/>
                <w:lang w:val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2A3032" w14:textId="77777777" w:rsidR="008A1A40" w:rsidRPr="00E84054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B87BB45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7F605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25160140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3AA939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5D7AD9A7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FCD5BA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AA0164A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83E6EF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13F0E55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158C7F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34BBD821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5F2FE6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4FBD5016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B64B69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6877D8CE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C5329F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2033EB29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D13EDE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30657C41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5C8688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38A1F3BC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8105574" w14:textId="21BA9C88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A1A40" w:rsidRPr="007C3AAA" w14:paraId="7E79C06B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7038DE37" w14:textId="6D4FFFE6" w:rsidR="008A1A40" w:rsidRPr="00E84054" w:rsidRDefault="008A1A40" w:rsidP="008A1A40">
            <w:pPr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color w:val="FF0000"/>
                <w:sz w:val="18"/>
                <w:szCs w:val="18"/>
                <w:lang w:val="en-GB"/>
              </w:rPr>
              <w:t>J                      cont</w:t>
            </w:r>
          </w:p>
        </w:tc>
        <w:tc>
          <w:tcPr>
            <w:tcW w:w="283" w:type="dxa"/>
            <w:shd w:val="clear" w:color="auto" w:fill="auto"/>
          </w:tcPr>
          <w:p w14:paraId="50B1DBCA" w14:textId="77777777" w:rsidR="008A1A40" w:rsidRPr="00E84054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49BF4E" w14:textId="77777777" w:rsidR="008A1A40" w:rsidRPr="00E84054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23CF4E4" w14:textId="77777777" w:rsidR="008A1A40" w:rsidRPr="00E84054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8BBBB3" w14:textId="682389DD" w:rsidR="008A1A40" w:rsidRPr="00E84054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6AC9905" w14:textId="4DF9183C" w:rsidR="008A1A40" w:rsidRPr="00E84054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772A3D" w14:textId="28F80589" w:rsidR="008A1A40" w:rsidRPr="00E84054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49C1C55" w14:textId="7041D793" w:rsidR="008A1A40" w:rsidRPr="00E84054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F7CF3C" w14:textId="7BD6888F" w:rsidR="008A1A40" w:rsidRPr="00E84054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4D5E911" w14:textId="77777777" w:rsidR="008A1A40" w:rsidRPr="00E84054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B1AD3" w14:textId="566ACDE9" w:rsidR="008A1A40" w:rsidRPr="00E84054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B20EEFD" w14:textId="77777777" w:rsidR="008A1A40" w:rsidRPr="00E84054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7D2DAF" w14:textId="2975A7EC" w:rsidR="008A1A40" w:rsidRPr="00E84054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color w:val="FF0000"/>
                <w:sz w:val="18"/>
                <w:szCs w:val="18"/>
                <w:lang w:val="en-GB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4E813E" w14:textId="2F63F93C" w:rsidR="008A1A40" w:rsidRPr="00E84054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color w:val="FF0000"/>
                <w:sz w:val="18"/>
                <w:szCs w:val="18"/>
                <w:lang w:val="en-GB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C10C4E" w14:textId="6291BF96" w:rsidR="008A1A40" w:rsidRPr="00E84054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color w:val="FF0000"/>
                <w:sz w:val="18"/>
                <w:szCs w:val="18"/>
                <w:lang w:val="en-GB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101CB94" w14:textId="2F2D38CC" w:rsidR="008A1A40" w:rsidRPr="00E84054" w:rsidRDefault="008A1A40" w:rsidP="008A1A4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color w:val="FF0000"/>
                <w:sz w:val="18"/>
                <w:szCs w:val="18"/>
                <w:lang w:val="en-GB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EBABEF" w14:textId="18E477A3" w:rsidR="008A1A40" w:rsidRPr="00E84054" w:rsidRDefault="008A1A40" w:rsidP="008A1A40">
            <w:pPr>
              <w:snapToGrid w:val="0"/>
              <w:rPr>
                <w:color w:val="FF0000"/>
                <w:sz w:val="18"/>
                <w:szCs w:val="18"/>
                <w:lang w:val="en-GB"/>
              </w:rPr>
            </w:pPr>
            <w:r w:rsidRPr="00E84054">
              <w:rPr>
                <w:color w:val="FF0000"/>
                <w:sz w:val="18"/>
                <w:szCs w:val="18"/>
                <w:lang w:val="en-GB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82FA805" w14:textId="77777777" w:rsidR="008A1A40" w:rsidRPr="00E84054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AA7F" w14:textId="77777777" w:rsidR="008A1A40" w:rsidRPr="00E84054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992AC72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EE50E0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3A19BCF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E3268D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A4A943C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5B7A9" w14:textId="2811FAD0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0DDEEC" wp14:editId="53826990">
                      <wp:simplePos x="0" y="0"/>
                      <wp:positionH relativeFrom="column">
                        <wp:posOffset>-272172</wp:posOffset>
                      </wp:positionH>
                      <wp:positionV relativeFrom="paragraph">
                        <wp:posOffset>-559324</wp:posOffset>
                      </wp:positionV>
                      <wp:extent cx="663048" cy="1235090"/>
                      <wp:effectExtent l="0" t="0" r="22860" b="22225"/>
                      <wp:wrapNone/>
                      <wp:docPr id="2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048" cy="12350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AE6C6E" w14:textId="6BC8A172" w:rsidR="00E84054" w:rsidRPr="008A1A40" w:rsidRDefault="00E84054" w:rsidP="008A1A40">
                                  <w:pPr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0DDEEC" id="Rettangolo 2" o:spid="_x0000_s1027" style="position:absolute;left:0;text-align:left;margin-left:-21.45pt;margin-top:-44.05pt;width:52.2pt;height:9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" fillcolor="#ed7d31 [3205]" strokecolor="#823b0b [1605]" strokeweight="1pt">
                      <v:textbox>
                        <w:txbxContent>
                          <w:p w14:paraId="19AE6C6E" w14:textId="6BC8A172" w:rsidR="00E84054" w:rsidRPr="008A1A40" w:rsidRDefault="00E84054" w:rsidP="008A1A40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24039D85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BEC9F7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756C99E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8197C8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1A87DEB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F364EF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F73E005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65E653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F41D512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97E1FE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CC58790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EEABA7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F3C07C0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0221AC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5D2A3EB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CE73F71" w14:textId="5D6B638A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A1A40" w:rsidRPr="007C3AAA" w14:paraId="18BB2A19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1FD7B824" w14:textId="529BB1CD" w:rsidR="008A1A40" w:rsidRPr="007F7ECB" w:rsidRDefault="008A1A40" w:rsidP="008A1A40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14:paraId="31C00CE1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BAD860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2E0B9D0A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944B06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6A0ED61B" w14:textId="0416084F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8BB19" w14:textId="40D69B71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596EA07F" w14:textId="535A0DF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100FFE" w14:textId="1E84450F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7422D4E" w14:textId="59FEC97A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D105B8" w14:textId="57E72838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2DD52B67" w14:textId="0CE8BEAA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EED3CD" w14:textId="46538381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64040F5" w14:textId="40537E8C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08B68B" w14:textId="5E7CBB33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284" w:type="dxa"/>
          </w:tcPr>
          <w:p w14:paraId="7B4FCD88" w14:textId="36CAA9FC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8CCED8" w14:textId="4754DF6A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284" w:type="dxa"/>
          </w:tcPr>
          <w:p w14:paraId="17E818CD" w14:textId="378458BD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0C2C44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40B0497" w14:textId="7248301D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BC1787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BDF8DDA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51CF0B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3F80B3BC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7C0BDD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CDFEB95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5DAC37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65A481D6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15CFFF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26D96100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6AFE1C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2FA37275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6AB6C4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4F242E4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FCD575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A95BEEB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CA4045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33107D7F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AB303B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3465F8AA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7015232" w14:textId="093AD14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A1A40" w:rsidRPr="007C3AAA" w14:paraId="11DA6216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5F4AC411" w14:textId="00EB2050" w:rsidR="008A1A40" w:rsidRPr="007F7ECB" w:rsidRDefault="008A1A40" w:rsidP="008A1A40">
            <w:pPr>
              <w:rPr>
                <w:sz w:val="18"/>
                <w:szCs w:val="18"/>
                <w:lang w:val="en-GB"/>
              </w:rPr>
            </w:pPr>
            <w:r w:rsidRPr="002D6882">
              <w:rPr>
                <w:b/>
                <w:sz w:val="18"/>
                <w:szCs w:val="18"/>
                <w:lang w:val="en-GB"/>
              </w:rPr>
              <w:t>Cont</w:t>
            </w:r>
            <w:r>
              <w:rPr>
                <w:sz w:val="18"/>
                <w:szCs w:val="18"/>
                <w:lang w:val="en-GB"/>
              </w:rPr>
              <w:t xml:space="preserve">: </w:t>
            </w:r>
            <w:r w:rsidRPr="002D6882">
              <w:rPr>
                <w:sz w:val="18"/>
                <w:szCs w:val="18"/>
                <w:lang w:val="en-GB"/>
              </w:rPr>
              <w:t>dsll        r3, r3, 0x1</w:t>
            </w:r>
          </w:p>
        </w:tc>
        <w:tc>
          <w:tcPr>
            <w:tcW w:w="283" w:type="dxa"/>
            <w:shd w:val="clear" w:color="auto" w:fill="auto"/>
          </w:tcPr>
          <w:p w14:paraId="5250A8DA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6A8384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044545E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6565E7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5031AE6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2BA412" w14:textId="42E174DE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C42416D" w14:textId="7A62FF1A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D4A1E1" w14:textId="1DFC7D63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C52FFD1" w14:textId="2D3D268B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2CCEE9" w14:textId="45CB8F16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D0AC69F" w14:textId="6030A8E0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726C8B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DBB05D5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DBA79B" w14:textId="74507F8D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7B99602" w14:textId="4CC236B6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BCCD7A" w14:textId="3FBCBCFC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72399CF" w14:textId="600DC079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D087E6" w14:textId="593F05FA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9FA3308" w14:textId="5A4A21DF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84A7C0" w14:textId="79C3A4C3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72245587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F201B8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D38DC6A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6CAFFD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9A862CF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E3A099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6950205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7B5E24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0D7939A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462C9F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42ABA03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2ED9C2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E64CB0F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CEC149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5D9E843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B0048B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2AB16CB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662D4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C5A4D3D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F51D80E" w14:textId="08B699A3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A1A40" w:rsidRPr="007C3AAA" w14:paraId="54457828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01F1A709" w14:textId="5FBFC8F7" w:rsidR="008A1A40" w:rsidRPr="007F7ECB" w:rsidRDefault="008A1A40" w:rsidP="008A1A40">
            <w:pPr>
              <w:rPr>
                <w:sz w:val="18"/>
                <w:szCs w:val="18"/>
                <w:lang w:val="en-GB"/>
              </w:rPr>
            </w:pPr>
            <w:r w:rsidRPr="002D6882">
              <w:rPr>
                <w:sz w:val="18"/>
                <w:szCs w:val="18"/>
                <w:lang w:val="en-GB"/>
              </w:rPr>
              <w:t xml:space="preserve">dsrl      </w:t>
            </w:r>
            <w:r>
              <w:rPr>
                <w:sz w:val="18"/>
                <w:szCs w:val="18"/>
                <w:lang w:val="en-GB"/>
              </w:rPr>
              <w:t xml:space="preserve">          </w:t>
            </w:r>
            <w:r w:rsidRPr="002D6882">
              <w:rPr>
                <w:sz w:val="18"/>
                <w:szCs w:val="18"/>
                <w:lang w:val="en-GB"/>
              </w:rPr>
              <w:t xml:space="preserve">  r4, r4, 0x1</w:t>
            </w:r>
          </w:p>
        </w:tc>
        <w:tc>
          <w:tcPr>
            <w:tcW w:w="283" w:type="dxa"/>
          </w:tcPr>
          <w:p w14:paraId="2EA1AADC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24824F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2A7C6A7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C9FC0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4D097399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A48F2B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A15559E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823E93" w14:textId="1FF54C2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2A785BC" w14:textId="489F3D09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C272B6" w14:textId="18A337C5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1B77BE0" w14:textId="58CF029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17E5FC" w14:textId="6351EBC6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6ADEFBCB" w14:textId="2EB4A605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E8646" w14:textId="1026771F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3621D1B8" w14:textId="400DEE74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7752B7" w14:textId="665BFC09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84" w:type="dxa"/>
          </w:tcPr>
          <w:p w14:paraId="5EAD0C46" w14:textId="2A7EDD35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BCB272" w14:textId="54E32B46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</w:t>
            </w:r>
          </w:p>
        </w:tc>
        <w:tc>
          <w:tcPr>
            <w:tcW w:w="284" w:type="dxa"/>
          </w:tcPr>
          <w:p w14:paraId="75169128" w14:textId="51CB0880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CBB240" w14:textId="3B625AF1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A8231DF" w14:textId="778C2774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BFEBCA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40C56B91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BC6294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61EBDDB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663839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4087CF5A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2A9812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3E18C55A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57ED3A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6334BA9C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E7EC21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45A98AF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A06497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6E3FC7CC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E0E03C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10732D8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36422A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289519DB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B0D9CCE" w14:textId="540B11F2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A1A40" w:rsidRPr="007C3AAA" w14:paraId="393D89DA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081F70F9" w14:textId="5B8D966D" w:rsidR="008A1A40" w:rsidRPr="002D6882" w:rsidRDefault="008A1A40" w:rsidP="008A1A40">
            <w:pPr>
              <w:rPr>
                <w:sz w:val="18"/>
                <w:szCs w:val="18"/>
              </w:rPr>
            </w:pPr>
            <w:r w:rsidRPr="002D6882">
              <w:rPr>
                <w:sz w:val="18"/>
                <w:szCs w:val="18"/>
                <w:lang w:val="en-GB"/>
              </w:rPr>
              <w:t xml:space="preserve">bnez        </w:t>
            </w:r>
            <w:r>
              <w:rPr>
                <w:sz w:val="18"/>
                <w:szCs w:val="18"/>
                <w:lang w:val="en-GB"/>
              </w:rPr>
              <w:t xml:space="preserve">        </w:t>
            </w:r>
            <w:r w:rsidRPr="002D6882">
              <w:rPr>
                <w:sz w:val="18"/>
                <w:szCs w:val="18"/>
                <w:lang w:val="en-GB"/>
              </w:rPr>
              <w:t>r4, is_odd</w:t>
            </w:r>
          </w:p>
        </w:tc>
        <w:tc>
          <w:tcPr>
            <w:tcW w:w="283" w:type="dxa"/>
            <w:shd w:val="clear" w:color="auto" w:fill="auto"/>
          </w:tcPr>
          <w:p w14:paraId="393DBD26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8E3998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B442714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9C0035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BC0D835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3332C2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72F1D95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8EC68D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163FEF1" w14:textId="118568C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3836B8" w14:textId="6FBF1B40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B982282" w14:textId="082ADF24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70C41E" w14:textId="6D238ED1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F20AC81" w14:textId="759B9803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86C994" w14:textId="67EFCD15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4EFD7C7" w14:textId="31821F19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35E327" w14:textId="240F484D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E5844A9" w14:textId="436360E5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EB3AD" w14:textId="2C61ECE0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54FDB19" w14:textId="601722CA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95339D" w14:textId="588DEE5F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2DE9C63C" w14:textId="20C76490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66A81C" w14:textId="0647ED3A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094C42D8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D17EF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47BFFE6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14C664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C0BA7C5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30084E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BBB8D13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1FEBBE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4A3A9B2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B1EB0D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5934650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FD36D1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62CBBE8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6DCD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C4E25FD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1456EA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0574086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E5335A3" w14:textId="16C87026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A1A40" w:rsidRPr="007C3AAA" w14:paraId="6681E24B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08DE4FA8" w14:textId="7B8D71C8" w:rsidR="008A1A40" w:rsidRPr="007F7ECB" w:rsidRDefault="008A1A40" w:rsidP="008A1A40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14:paraId="53A2A33E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5D58BE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52234FD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777B8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2298B552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70DEB5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201CB061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A73EED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3625BABA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7946FD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27A53473" w14:textId="51AE3EF0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D9DFC5" w14:textId="12B555EE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4C6A40B0" w14:textId="7E6563DF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407BA7" w14:textId="31CC1C45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BD475BA" w14:textId="2D29A5D8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B56C64" w14:textId="1D888ED4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6B0BE9B4" w14:textId="6F4DFA4F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119321" w14:textId="5A782F98" w:rsidR="008A1A40" w:rsidRPr="008A1A40" w:rsidRDefault="008A1A40" w:rsidP="008A1A40">
            <w:pPr>
              <w:snapToGrid w:val="0"/>
              <w:jc w:val="center"/>
              <w:rPr>
                <w:color w:val="FF0000"/>
                <w:sz w:val="18"/>
                <w:szCs w:val="18"/>
                <w:lang w:val="en-GB"/>
              </w:rPr>
            </w:pPr>
            <w:r>
              <w:rPr>
                <w:color w:val="FF0000"/>
                <w:sz w:val="18"/>
                <w:szCs w:val="18"/>
                <w:lang w:val="en-GB"/>
              </w:rPr>
              <w:t>F</w:t>
            </w:r>
          </w:p>
        </w:tc>
        <w:tc>
          <w:tcPr>
            <w:tcW w:w="284" w:type="dxa"/>
          </w:tcPr>
          <w:p w14:paraId="144632D5" w14:textId="699FA1CB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18C0B0" w14:textId="370ECE34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284" w:type="dxa"/>
          </w:tcPr>
          <w:p w14:paraId="24A4F954" w14:textId="50CDCA09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FDD9BD" w14:textId="0AF0698C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284" w:type="dxa"/>
          </w:tcPr>
          <w:p w14:paraId="109719C7" w14:textId="67F69D6E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C4B346" w14:textId="351B00B3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81E3EF4" w14:textId="4F8ED1FF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61C4CD" w14:textId="67AC142C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40C79BC1" w14:textId="7594C73B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AF0631" w14:textId="5708543F" w:rsidR="008A1A40" w:rsidRPr="007F7ECB" w:rsidRDefault="008A1A40" w:rsidP="008A1A40">
            <w:pPr>
              <w:snapToGrid w:val="0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98D5FCB" w14:textId="0A3965F0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0A7FF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21598C6C" w14:textId="6D98B4D2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CDA36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1FC0E55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BE75A5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4EB41F92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2C12B5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8D68E76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23FD24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41B3115D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DADFAF9" w14:textId="234E344E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A1A40" w:rsidRPr="007C3AAA" w14:paraId="73688D17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1FD34E29" w14:textId="2A4B26AD" w:rsidR="008A1A40" w:rsidRPr="007F7ECB" w:rsidRDefault="008A1A40" w:rsidP="008A1A40">
            <w:pPr>
              <w:rPr>
                <w:sz w:val="18"/>
                <w:szCs w:val="18"/>
                <w:lang w:val="en-GB"/>
              </w:rPr>
            </w:pPr>
            <w:r w:rsidRPr="002D6882">
              <w:rPr>
                <w:sz w:val="18"/>
                <w:szCs w:val="18"/>
                <w:lang w:val="en-GB"/>
              </w:rPr>
              <w:t xml:space="preserve">sb         </w:t>
            </w:r>
            <w:r>
              <w:rPr>
                <w:sz w:val="18"/>
                <w:szCs w:val="18"/>
                <w:lang w:val="en-GB"/>
              </w:rPr>
              <w:t xml:space="preserve">          </w:t>
            </w:r>
            <w:r w:rsidRPr="002D6882">
              <w:rPr>
                <w:sz w:val="18"/>
                <w:szCs w:val="18"/>
                <w:lang w:val="en-GB"/>
              </w:rPr>
              <w:t xml:space="preserve"> r6, res(r2)</w:t>
            </w:r>
          </w:p>
        </w:tc>
        <w:tc>
          <w:tcPr>
            <w:tcW w:w="283" w:type="dxa"/>
            <w:shd w:val="clear" w:color="auto" w:fill="auto"/>
          </w:tcPr>
          <w:p w14:paraId="086A387D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05D2B9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071EFB3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05A6D4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9DDF626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38CF31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5717E43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05CD18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F99FC1E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69E20A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6117CFD" w14:textId="77777777" w:rsidR="008A1A40" w:rsidRPr="008A1A40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F4CA34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4FE13FD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51CEB8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7741B59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49E925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A8209AF" w14:textId="05326969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A3EDE" w14:textId="74C6AEF2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90A7848" w14:textId="18E7CB73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B52D63" w14:textId="52EE8104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E9AF088" w14:textId="395234D4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0A4268" w14:textId="0A457CD0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9A2880A" w14:textId="754CC0BB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49D5ED" w14:textId="563B8079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5AA0CD52" w14:textId="568DE024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F1B61A" w14:textId="639B4408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4E3F231" w14:textId="2089DACA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CF071C" w14:textId="636DDF78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C5097B0" w14:textId="50302E52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D7FE99" w14:textId="2B7C0748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B4F0E3F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E2587D" w14:textId="7AE63C00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852" w:type="dxa"/>
            <w:gridSpan w:val="3"/>
            <w:shd w:val="clear" w:color="auto" w:fill="auto"/>
          </w:tcPr>
          <w:p w14:paraId="16ADF8EE" w14:textId="71E2B014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  <w:gridSpan w:val="3"/>
            <w:shd w:val="clear" w:color="auto" w:fill="auto"/>
          </w:tcPr>
          <w:p w14:paraId="083D096C" w14:textId="2ABB6371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89F3533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EC8AB82" w14:textId="0A77A32B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A1A40" w:rsidRPr="007C3AAA" w14:paraId="37DDA55D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0CF996BB" w14:textId="20177D9C" w:rsidR="008A1A40" w:rsidRPr="00CB12BF" w:rsidRDefault="008A1A40" w:rsidP="008A1A40">
            <w:pPr>
              <w:rPr>
                <w:sz w:val="18"/>
                <w:szCs w:val="18"/>
              </w:rPr>
            </w:pPr>
            <w:r w:rsidRPr="002D6882">
              <w:rPr>
                <w:sz w:val="18"/>
                <w:szCs w:val="18"/>
                <w:lang w:val="en-GB"/>
              </w:rPr>
              <w:t xml:space="preserve">daddui     </w:t>
            </w:r>
            <w:r>
              <w:rPr>
                <w:sz w:val="18"/>
                <w:szCs w:val="18"/>
                <w:lang w:val="en-GB"/>
              </w:rPr>
              <w:t xml:space="preserve">       </w:t>
            </w:r>
            <w:r w:rsidRPr="002D6882">
              <w:rPr>
                <w:sz w:val="18"/>
                <w:szCs w:val="18"/>
                <w:lang w:val="en-GB"/>
              </w:rPr>
              <w:t xml:space="preserve"> r2, r2, 0x1</w:t>
            </w:r>
          </w:p>
        </w:tc>
        <w:tc>
          <w:tcPr>
            <w:tcW w:w="283" w:type="dxa"/>
          </w:tcPr>
          <w:p w14:paraId="5E1842A6" w14:textId="77777777" w:rsidR="008A1A40" w:rsidRPr="00CB12BF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C1B56A" w14:textId="77777777" w:rsidR="008A1A40" w:rsidRPr="00CB12BF" w:rsidRDefault="008A1A40" w:rsidP="008A1A4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9599EEB" w14:textId="77777777" w:rsidR="008A1A40" w:rsidRPr="00CB12BF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325711" w14:textId="77777777" w:rsidR="008A1A40" w:rsidRPr="00CB12BF" w:rsidRDefault="008A1A40" w:rsidP="008A1A4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C42FBC6" w14:textId="77777777" w:rsidR="008A1A40" w:rsidRPr="00CB12BF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C1912F" w14:textId="77777777" w:rsidR="008A1A40" w:rsidRPr="00CB12BF" w:rsidRDefault="008A1A40" w:rsidP="008A1A4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CEB58AC" w14:textId="77777777" w:rsidR="008A1A40" w:rsidRPr="00CB12BF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B5727D" w14:textId="77777777" w:rsidR="008A1A40" w:rsidRPr="00CB12BF" w:rsidRDefault="008A1A40" w:rsidP="008A1A4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AF5E6A3" w14:textId="77777777" w:rsidR="008A1A40" w:rsidRPr="00CB12BF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9DC668" w14:textId="77777777" w:rsidR="008A1A40" w:rsidRPr="00CB12BF" w:rsidRDefault="008A1A40" w:rsidP="008A1A4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DD15500" w14:textId="77777777" w:rsidR="008A1A40" w:rsidRPr="00CB12BF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B6DD4E" w14:textId="77777777" w:rsidR="008A1A40" w:rsidRPr="00CB12BF" w:rsidRDefault="008A1A40" w:rsidP="008A1A4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C54E05D" w14:textId="77777777" w:rsidR="008A1A40" w:rsidRPr="00CB12BF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302041" w14:textId="77777777" w:rsidR="008A1A40" w:rsidRPr="00CB12BF" w:rsidRDefault="008A1A40" w:rsidP="008A1A4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45260F6" w14:textId="77777777" w:rsidR="008A1A40" w:rsidRPr="00CB12BF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5EA73E" w14:textId="77777777" w:rsidR="008A1A40" w:rsidRPr="00CB12BF" w:rsidRDefault="008A1A40" w:rsidP="008A1A4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542C254" w14:textId="77777777" w:rsidR="008A1A40" w:rsidRPr="00CB12BF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25CAF7" w14:textId="77777777" w:rsidR="008A1A40" w:rsidRPr="00CB12BF" w:rsidRDefault="008A1A40" w:rsidP="008A1A4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DE80CEA" w14:textId="77777777" w:rsidR="008A1A40" w:rsidRPr="00CB12BF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446D23" w14:textId="44385259" w:rsidR="008A1A40" w:rsidRPr="00CB12BF" w:rsidRDefault="008A1A40" w:rsidP="008A1A4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3E1BA292" w14:textId="2D41A876" w:rsidR="008A1A40" w:rsidRPr="00CB12BF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38801F" w14:textId="62EA9A32" w:rsidR="008A1A40" w:rsidRPr="00CB12BF" w:rsidRDefault="008A1A40" w:rsidP="008A1A4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2398113C" w14:textId="5E5E5F6F" w:rsidR="008A1A40" w:rsidRPr="00CB12BF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9FAD3" w14:textId="197944F6" w:rsidR="008A1A40" w:rsidRPr="00CB12BF" w:rsidRDefault="008A1A40" w:rsidP="008A1A4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147823D5" w14:textId="7FC90987" w:rsidR="008A1A40" w:rsidRPr="00CB12BF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03582D" w14:textId="059F9A25" w:rsidR="008A1A40" w:rsidRPr="00CB12BF" w:rsidRDefault="008A1A40" w:rsidP="008A1A4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14:paraId="7B5AA038" w14:textId="6DC2279D" w:rsidR="008A1A40" w:rsidRPr="00CB12BF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C1776F" w14:textId="38213A30" w:rsidR="008A1A40" w:rsidRPr="00C94CF4" w:rsidRDefault="008A1A40" w:rsidP="008A1A4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F0FB72A" w14:textId="625D80C0" w:rsidR="008A1A40" w:rsidRPr="00CB12BF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F297EE" w14:textId="5A149323" w:rsidR="008A1A40" w:rsidRPr="00CB12BF" w:rsidRDefault="008A1A40" w:rsidP="008A1A4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DBB5ED9" w14:textId="28A1966D" w:rsidR="008A1A40" w:rsidRPr="00CB12BF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  <w:gridSpan w:val="3"/>
          </w:tcPr>
          <w:p w14:paraId="71F75EE2" w14:textId="0A5637A6" w:rsidR="008A1A40" w:rsidRPr="00CB12BF" w:rsidRDefault="008A1A40" w:rsidP="008A1A4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20" w:type="dxa"/>
            <w:gridSpan w:val="5"/>
          </w:tcPr>
          <w:p w14:paraId="6F2E9943" w14:textId="0ED1311F" w:rsidR="008A1A40" w:rsidRPr="00CB12BF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9BAA1CA" w14:textId="51AA56CF" w:rsidR="008A1A40" w:rsidRPr="00CB12BF" w:rsidRDefault="008A1A40" w:rsidP="008A1A40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8A1A40" w:rsidRPr="007C3AAA" w14:paraId="67B0DD47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4D1DB89A" w14:textId="403A9D71" w:rsidR="008A1A40" w:rsidRPr="007F7ECB" w:rsidRDefault="008A1A40" w:rsidP="008A1A4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Ch:   </w:t>
            </w:r>
            <w:r w:rsidRPr="002D6882">
              <w:rPr>
                <w:sz w:val="18"/>
                <w:szCs w:val="18"/>
                <w:lang w:val="en-GB"/>
              </w:rPr>
              <w:t>bne         r2, r1, loo</w:t>
            </w:r>
          </w:p>
        </w:tc>
        <w:tc>
          <w:tcPr>
            <w:tcW w:w="283" w:type="dxa"/>
            <w:shd w:val="clear" w:color="auto" w:fill="auto"/>
          </w:tcPr>
          <w:p w14:paraId="083FC14B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E70974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A626B41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9545B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CE62CA7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4BFDC6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F537F8D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513045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2B59E0F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7D7ADE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4DF7330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52B86E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F7A0C14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5D58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5BFB908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A4D5C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CE69A2B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B50BA3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D8C1F8B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A2DB3B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9C14811" w14:textId="78FC6F84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F681A6" w14:textId="0B7541B8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69D8B676" w14:textId="4504369B" w:rsidR="008A1A40" w:rsidRPr="007F7ECB" w:rsidRDefault="008A1A40" w:rsidP="008A1A4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DCC221" w14:textId="35617901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65105017" w14:textId="0626839F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DD75F8" w14:textId="36DB5108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4038F58" w14:textId="0A60FE62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9F2485" w14:textId="5D9586C3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F48DE67" w14:textId="1C7C09ED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88F852" w14:textId="7159C8DF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6AB5900" w14:textId="746F6A9C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22E77" w14:textId="61577D51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B3D606D" w14:textId="7F57A503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A8FD3B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A078CC9" w14:textId="4E1A7116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B0D861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169E783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38A79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243FD6D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55E24A6" w14:textId="6124F1A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A1A40" w:rsidRPr="007C3AAA" w14:paraId="6105D3AF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0725D8FE" w14:textId="23B6D4BD" w:rsidR="008A1A40" w:rsidRPr="007F7ECB" w:rsidRDefault="008A1A40" w:rsidP="008A1A4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 xml:space="preserve">j                      </w:t>
            </w:r>
            <w:r w:rsidRPr="002D6882">
              <w:rPr>
                <w:sz w:val="18"/>
                <w:szCs w:val="18"/>
              </w:rPr>
              <w:t>end_loop</w:t>
            </w:r>
          </w:p>
        </w:tc>
        <w:tc>
          <w:tcPr>
            <w:tcW w:w="283" w:type="dxa"/>
          </w:tcPr>
          <w:p w14:paraId="520246D6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647348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4A76E70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44C45C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272DD910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ECF3E9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3155F4DB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9F4CC6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F513240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01B7C9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1F481A6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E78CD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580D0C7E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A51B36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6411AD7F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39DAE6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678F6366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E52297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2B6CA8DD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96EDFF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3351398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DA4C2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5E67EAC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9637F1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BECFFE1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2120B9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7F125B5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407C0C" w14:textId="484D59A6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39E3DCC2" w14:textId="68094FF5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98D6D0" w14:textId="1B7B661E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375EFB0" w14:textId="5F5A04EA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78EBCE" w14:textId="4C7C807C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5FFB38DE" w14:textId="03C2351E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C1803A" w14:textId="237D16D1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1611A44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39A3CE" w14:textId="2B4340D2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F4DEE79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C29396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22A4D69B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8C9CE8E" w14:textId="3269111C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A1A40" w:rsidRPr="007C3AAA" w14:paraId="69B793DE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3796BFF5" w14:textId="7B392ABF" w:rsidR="008A1A40" w:rsidRPr="007F7ECB" w:rsidRDefault="008A1A40" w:rsidP="008A1A40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2D4EFC9C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3DC802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F2EDEAD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21668C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067B838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12E806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E5C2A69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D3DE47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B03255C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BCEC8C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4CBA48F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74B26E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EEDED70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BAECD5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61C66B2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9C80CD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105EC8D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5099EA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E2D84CA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4C30F7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CFF7008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79F038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701845C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3FAC8A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5CB1248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894093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E7F413D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F681F9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5E50BDE" w14:textId="75D85053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051864" w14:textId="770AD69E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1859EE0" w14:textId="4A4C955C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CDC74" w14:textId="4BC471BF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A122940" w14:textId="6D896A6B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C577A9" w14:textId="677779D2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38C482B" w14:textId="3E51F955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B94ED2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B11A6C7" w14:textId="401CC8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380DFC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47D79C0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CB4A8AB" w14:textId="55C7A7A6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A1A40" w:rsidRPr="007C3AAA" w14:paraId="2A070060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42B08D48" w14:textId="5B29E1D0" w:rsidR="008A1A40" w:rsidRPr="007F7ECB" w:rsidRDefault="008A1A40" w:rsidP="008A1A40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14:paraId="0A28D0A3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D8A9A5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44F11421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9E131F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E508400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E4B1AB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D80B368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6F5ECC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54946C8F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15897B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E48243A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A2982A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8B46DF6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EB1CA9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32B72BE7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1C12B6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2806A922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934F1A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84E5272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BD8328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645D61A8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7858D9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3CF56F79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C24B80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6ED73F78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AAD3DB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E8E5CBC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8892E1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3077A1DF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89C392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5820B6E4" w14:textId="4E16AA1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153698" w14:textId="71EA8C56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ADC6965" w14:textId="3AEEB034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C40B0E" w14:textId="1E6F9D35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3FE8D6E0" w14:textId="5D2CE590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883174" w14:textId="233694A9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DDE266E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50407" w14:textId="01128FA1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1A2877FB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8FA058" w14:textId="21FC0A89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A1A40" w:rsidRPr="007C3AAA" w14:paraId="0310D0A9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69A62363" w14:textId="70C8CF49" w:rsidR="008A1A40" w:rsidRPr="007F7ECB" w:rsidRDefault="008A1A40" w:rsidP="008A1A40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25A875DE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BE8483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9EE7EA5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7D2662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536380B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10F1E8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11D5168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C8F400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4456916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DD3699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28481F8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7AE0A1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5088304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96F41E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41FD734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8F9120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2BF4B0C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AEDDB4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27C3422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E8CC01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AE6F910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EDA537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CE816FC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C67984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F30B117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06AE07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D4F00F5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E49C9C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F58CBD6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90AF4E" w14:textId="7777777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5A1FFA6" w14:textId="77777777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D98BF9" w14:textId="0F36E097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EDBB549" w14:textId="27980CFC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68596" w14:textId="2084F42C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3FFC40E" w14:textId="61E81BF2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110A87" w14:textId="04B65504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6CDB4C8" w14:textId="75BD92D1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9D5165" w14:textId="7D64B8ED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A486988" w14:textId="73DD04EB" w:rsidR="008A1A40" w:rsidRPr="007F7ECB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7055814" w14:textId="3CB7E449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A1A40" w:rsidRPr="007C3AAA" w14:paraId="2D87E069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37218B42" w14:textId="19677D9E" w:rsidR="008A1A40" w:rsidRPr="007F7ECB" w:rsidRDefault="008A1A40" w:rsidP="008A1A40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14:paraId="1CE82EBC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559EEB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9BE4ED2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E2CA00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5B6C1147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DFC23C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322B51C9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ED6BA1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2946D0A3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BECC31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5EAC3882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00C2B9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83AF17A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4E869F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578F6F88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B69238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5B1431B4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C3AB8C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5D98D593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65FB0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65D1C35E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40E496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438E1680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1F555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F2D86A3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92DD00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D353545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4983F6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85863CA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F8F3C1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06AC15DF" w14:textId="77777777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CFCEED" w14:textId="77777777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49421571" w14:textId="50C8010A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3D6480" w14:textId="13161248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59452ACF" w14:textId="236C76CB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883CC3" w14:textId="5A7707A0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7E8FDE73" w14:textId="3E764663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5EB45" w14:textId="0202BF6C" w:rsidR="008A1A40" w:rsidRPr="007F7ECB" w:rsidRDefault="008A1A40" w:rsidP="008A1A40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14:paraId="2B2F9BE5" w14:textId="6C4B3CCF" w:rsidR="008A1A40" w:rsidRPr="007F7ECB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C7C7456" w14:textId="48EE88CB" w:rsidR="008A1A40" w:rsidRPr="007F7ECB" w:rsidRDefault="008A1A40" w:rsidP="008A1A40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A1A40" w:rsidRPr="007C3AAA" w14:paraId="614AF185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50B8D577" w14:textId="324ACD52" w:rsidR="008A1A40" w:rsidRPr="007C3AAA" w:rsidRDefault="008A1A40" w:rsidP="008A1A40">
            <w:pPr>
              <w:jc w:val="right"/>
              <w:rPr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5DE20E58" w14:textId="702A44BE" w:rsidR="008A1A40" w:rsidRPr="007C3AAA" w:rsidRDefault="00E84054" w:rsidP="009A5B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</w:t>
            </w:r>
            <w:r w:rsidR="008A1A40">
              <w:rPr>
                <w:sz w:val="18"/>
                <w:szCs w:val="18"/>
                <w:lang w:val="it-IT"/>
              </w:rPr>
              <w:t xml:space="preserve"> + 7*(</w:t>
            </w:r>
            <w:r w:rsidR="009A5BD9">
              <w:rPr>
                <w:sz w:val="18"/>
                <w:szCs w:val="18"/>
                <w:lang w:val="it-IT"/>
              </w:rPr>
              <w:t>6</w:t>
            </w:r>
            <w:r w:rsidR="008A1A40">
              <w:rPr>
                <w:sz w:val="18"/>
                <w:szCs w:val="18"/>
                <w:lang w:val="it-IT"/>
              </w:rPr>
              <w:t>+</w:t>
            </w:r>
            <w:r w:rsidR="009A5BD9">
              <w:rPr>
                <w:sz w:val="18"/>
                <w:szCs w:val="18"/>
                <w:lang w:val="it-IT"/>
              </w:rPr>
              <w:t>2</w:t>
            </w:r>
            <w:r w:rsidR="008A1A40">
              <w:rPr>
                <w:sz w:val="18"/>
                <w:szCs w:val="18"/>
                <w:lang w:val="it-IT"/>
              </w:rPr>
              <w:t>*(1+2+2+2+1+2)</w:t>
            </w:r>
            <w:r>
              <w:rPr>
                <w:sz w:val="18"/>
                <w:szCs w:val="18"/>
                <w:lang w:val="it-IT"/>
              </w:rPr>
              <w:t xml:space="preserve"> + 2*(1+2+1+1+2</w:t>
            </w:r>
            <w:bookmarkStart w:id="1" w:name="_GoBack"/>
            <w:bookmarkEnd w:id="1"/>
            <w:r>
              <w:rPr>
                <w:sz w:val="18"/>
                <w:szCs w:val="18"/>
                <w:lang w:val="it-IT"/>
              </w:rPr>
              <w:t>)</w:t>
            </w:r>
            <w:r w:rsidR="008A1A40">
              <w:rPr>
                <w:sz w:val="18"/>
                <w:szCs w:val="18"/>
                <w:lang w:val="it-IT"/>
              </w:rPr>
              <w:t xml:space="preserve">) </w:t>
            </w:r>
            <w:r>
              <w:rPr>
                <w:sz w:val="18"/>
                <w:szCs w:val="18"/>
                <w:lang w:val="it-IT"/>
              </w:rPr>
              <w:t>+ 4</w:t>
            </w:r>
            <w:r w:rsidR="008A1A40">
              <w:rPr>
                <w:sz w:val="18"/>
                <w:szCs w:val="18"/>
                <w:lang w:val="it-IT"/>
              </w:rPr>
              <w:t xml:space="preserve">= </w:t>
            </w:r>
            <w:r w:rsidR="009A5BD9">
              <w:rPr>
                <w:sz w:val="18"/>
                <w:szCs w:val="18"/>
                <w:lang w:val="it-IT"/>
              </w:rPr>
              <w:t>290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44D372F" w14:textId="18883D40" w:rsidR="008A1A40" w:rsidRPr="007C3AAA" w:rsidRDefault="008A1A40" w:rsidP="008A1A4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3306</w:t>
            </w:r>
          </w:p>
        </w:tc>
      </w:tr>
      <w:tr w:rsidR="008A1A40" w:rsidRPr="007C3AAA" w14:paraId="6BC574C4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14A14C33" w14:textId="77777777" w:rsidR="008A1A40" w:rsidRDefault="008A1A40" w:rsidP="008A1A4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0AF4F3EF" w14:textId="77777777" w:rsidR="008A1A40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23EBC29" w14:textId="77777777" w:rsidR="008A1A40" w:rsidRDefault="008A1A40" w:rsidP="008A1A4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8A1A40" w:rsidRPr="007C3AAA" w14:paraId="52EF8798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47B65614" w14:textId="3A253A2D" w:rsidR="008A1A40" w:rsidRDefault="008A1A40" w:rsidP="008A1A4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391123C5" w14:textId="77777777" w:rsidR="008A1A40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196029F" w14:textId="77777777" w:rsidR="008A1A40" w:rsidRDefault="008A1A40" w:rsidP="008A1A4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8A1A40" w:rsidRPr="007C3AAA" w14:paraId="6A22FF51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3C546F7F" w14:textId="77777777" w:rsidR="008A1A40" w:rsidRDefault="008A1A40" w:rsidP="008A1A40">
            <w:pPr>
              <w:jc w:val="right"/>
              <w:rPr>
                <w:sz w:val="18"/>
                <w:szCs w:val="18"/>
                <w:lang w:val="en-GB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0E463222" w14:textId="77777777" w:rsidR="008A1A40" w:rsidRDefault="008A1A40" w:rsidP="008A1A4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5FDF168" w14:textId="77777777" w:rsidR="008A1A40" w:rsidRDefault="008A1A40" w:rsidP="008A1A4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8A1A40" w:rsidRPr="007C3AAA" w14:paraId="2F7848AF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1486CECB" w14:textId="4135A4F1" w:rsidR="008A1A40" w:rsidRDefault="008A1A40" w:rsidP="008A1A40">
            <w:pPr>
              <w:jc w:val="right"/>
              <w:rPr>
                <w:sz w:val="18"/>
                <w:szCs w:val="18"/>
                <w:lang w:val="en-GB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12B800D7" w14:textId="77777777" w:rsidR="008A1A40" w:rsidRDefault="008A1A40" w:rsidP="008A1A4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804E956" w14:textId="77777777" w:rsidR="008A1A40" w:rsidRDefault="008A1A40" w:rsidP="008A1A4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bookmarkEnd w:id="0"/>
    </w:tbl>
    <w:p w14:paraId="1320674B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D2751E8" w14:textId="77777777" w:rsidR="00CB12BF" w:rsidRDefault="007C3AAA" w:rsidP="00CB12BF">
      <w:pPr>
        <w:rPr>
          <w:lang w:val="it-IT"/>
        </w:rPr>
      </w:pPr>
      <w:r>
        <w:rPr>
          <w:lang w:val="it-IT"/>
        </w:rPr>
        <w:lastRenderedPageBreak/>
        <w:t>Con</w:t>
      </w:r>
      <w:r w:rsidR="00CB12BF">
        <w:rPr>
          <w:lang w:val="it-IT"/>
        </w:rPr>
        <w:t>s</w:t>
      </w:r>
      <w:r>
        <w:rPr>
          <w:lang w:val="it-IT"/>
        </w:rPr>
        <w:t>iderando</w:t>
      </w:r>
      <w:r w:rsidR="00CA39D5" w:rsidRPr="007C3AAA">
        <w:rPr>
          <w:lang w:val="it-IT"/>
        </w:rPr>
        <w:t xml:space="preserve"> </w:t>
      </w:r>
      <w:r w:rsidR="00CB12BF">
        <w:rPr>
          <w:lang w:val="it-IT"/>
        </w:rPr>
        <w:t xml:space="preserve">il </w:t>
      </w:r>
      <w:r w:rsidR="00CA39D5" w:rsidRPr="007C3AAA">
        <w:rPr>
          <w:lang w:val="it-IT"/>
        </w:rPr>
        <w:t xml:space="preserve">programma </w:t>
      </w:r>
      <w:r w:rsidR="00CB12BF">
        <w:rPr>
          <w:lang w:val="it-IT"/>
        </w:rPr>
        <w:t xml:space="preserve">precedente, lo si ottimizzi in modo da eliminare per quanto possibile gli stalli del programma usando le tecniche note come </w:t>
      </w:r>
      <w:r w:rsidR="00CB12BF" w:rsidRPr="00CB12BF">
        <w:rPr>
          <w:lang w:val="it-IT"/>
        </w:rPr>
        <w:t>resche</w:t>
      </w:r>
      <w:r w:rsidR="00CB12BF">
        <w:rPr>
          <w:lang w:val="it-IT"/>
        </w:rPr>
        <w:t xml:space="preserve">duling </w:t>
      </w:r>
      <w:r w:rsidR="00CB12BF" w:rsidRPr="00CB12BF">
        <w:rPr>
          <w:lang w:val="it-IT"/>
        </w:rPr>
        <w:t>e register renaming.</w:t>
      </w:r>
      <w:r w:rsidR="00CB12BF">
        <w:rPr>
          <w:lang w:val="it-IT"/>
        </w:rPr>
        <w:t xml:space="preserve"> Si calcoli il tempo di esecuzione del nuovo programma nella stessa architettura evidenziando il miglioramento ottenuto. </w:t>
      </w:r>
    </w:p>
    <w:tbl>
      <w:tblPr>
        <w:tblStyle w:val="Grigliatab3"/>
        <w:tblW w:w="14034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67"/>
        <w:gridCol w:w="17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7F7ECB" w:rsidRPr="00216541" w14:paraId="58D2629F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56A4B47" w14:textId="77777777" w:rsidR="00532F4B" w:rsidRPr="007C3AAA" w:rsidRDefault="00532F4B" w:rsidP="001B1544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487E0AD2" w14:textId="39D6CCE4" w:rsidR="00532F4B" w:rsidRPr="00216541" w:rsidRDefault="00532F4B" w:rsidP="001B154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2671F674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0883A6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4AAF6A65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917E8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AFF914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F34DA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6F443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0553B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69F8EA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7EE386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EB8691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9617F6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5DEE1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24065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146F68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2B1E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701C47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F9811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DA637C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27903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D49E12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C0D753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119399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58259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A6862B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75EC9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018BC9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5C635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5B6807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B2BE9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45A9C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FF13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26B436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C498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FE2FB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7A421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33477EA6" w14:textId="29400458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532F4B" w:rsidRPr="00216541" w14:paraId="51DF1BF3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A1E5012" w14:textId="7B77DAFF" w:rsidR="00532F4B" w:rsidRPr="00216541" w:rsidRDefault="00532F4B" w:rsidP="001B1544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7F28202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2346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31525886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1ACA1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C8DF02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1FF7B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6FE759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0B426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0074F7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93FCF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5DB79A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595740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16DD73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3A767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DEBBF2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DD062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42252B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98A70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4CB187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436DC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D7F835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5A060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56520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2553C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0B698F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DD673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E9CA0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5B7D9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ECFC8A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A1244D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FAACF1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C93C8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2473AB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6326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794821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D0ED3D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3B29E912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</w:tr>
      <w:tr w:rsidR="007F7ECB" w:rsidRPr="00216541" w14:paraId="3573F374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7400CE5" w14:textId="40195D27" w:rsidR="00532F4B" w:rsidRPr="00216541" w:rsidRDefault="00532F4B" w:rsidP="001B1544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F3BA24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CE609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515BEA4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387253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6B8A3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6620ED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0A0A86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429C2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6C9BF1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A7535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3585A0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54347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5402BC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F9AB4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2DB457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6C41B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233BEB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BE5FD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6FA128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86648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CA9510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C5456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03676B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A32AC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AD988E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269D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62FFF2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01D28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F5BF22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B26980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86076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D7B5B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631482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168FB3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93A303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E193E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7FF35795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</w:tr>
      <w:tr w:rsidR="00E84054" w:rsidRPr="00216541" w14:paraId="601DABB6" w14:textId="77777777" w:rsidTr="00532F4B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C4F7A97" w14:textId="5A5BA0AC" w:rsidR="00E84054" w:rsidRPr="00216541" w:rsidRDefault="00E84054" w:rsidP="00E84054">
            <w:pPr>
              <w:rPr>
                <w:b/>
                <w:sz w:val="18"/>
                <w:szCs w:val="18"/>
              </w:rPr>
            </w:pPr>
            <w:r w:rsidRPr="007F7ECB">
              <w:rPr>
                <w:b/>
                <w:sz w:val="18"/>
                <w:szCs w:val="18"/>
                <w:lang w:val="en-GB"/>
              </w:rPr>
              <w:t>is_odd</w:t>
            </w:r>
            <w:r w:rsidRPr="007F7ECB">
              <w:rPr>
                <w:sz w:val="18"/>
                <w:szCs w:val="18"/>
                <w:lang w:val="en-GB"/>
              </w:rPr>
              <w:t xml:space="preserve">: </w:t>
            </w:r>
            <w:r>
              <w:rPr>
                <w:sz w:val="18"/>
                <w:szCs w:val="18"/>
                <w:lang w:val="en-GB"/>
              </w:rPr>
              <w:t xml:space="preserve">andi    </w:t>
            </w:r>
            <w:r w:rsidRPr="007F7ECB">
              <w:rPr>
                <w:sz w:val="18"/>
                <w:szCs w:val="18"/>
                <w:lang w:val="en-GB"/>
              </w:rPr>
              <w:t>r5, r4, 0x1</w:t>
            </w:r>
          </w:p>
        </w:tc>
        <w:tc>
          <w:tcPr>
            <w:tcW w:w="283" w:type="dxa"/>
            <w:shd w:val="clear" w:color="auto" w:fill="auto"/>
          </w:tcPr>
          <w:p w14:paraId="501EB757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6C5F32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698CCBCA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730149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C0545DB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55B175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F85B99C" w14:textId="082FCBDE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2E62EC" w14:textId="2CACADE9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695DBFD" w14:textId="77988833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25541A" w14:textId="31AE1473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9181F19" w14:textId="7E53466E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6DB7A8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5E99FC7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A35FC6" w14:textId="5BC1F52D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C9DF78A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2E1CFB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B1ABDB2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EC40E3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821B89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670CCB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62A029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A72B9E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414DBA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4F9FD5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6B357E4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3F916F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6BB0D5E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FC91E9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4766B6A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039E32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BD8B217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34F299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4BB40C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46E962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B7410D8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B709CF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auto"/>
          </w:tcPr>
          <w:p w14:paraId="1F000DC9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E84054" w:rsidRPr="00216541" w14:paraId="6ABE2F6F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D516132" w14:textId="3AE7AC12" w:rsidR="00E84054" w:rsidRPr="00216541" w:rsidRDefault="00E84054" w:rsidP="00E84054">
            <w:pPr>
              <w:rPr>
                <w:b/>
                <w:sz w:val="18"/>
                <w:szCs w:val="18"/>
                <w:lang w:val="it-IT"/>
              </w:rPr>
            </w:pPr>
            <w:r w:rsidRPr="00E84054">
              <w:rPr>
                <w:sz w:val="18"/>
                <w:szCs w:val="18"/>
              </w:rPr>
              <w:t>bnez                r5, add_odd</w:t>
            </w:r>
          </w:p>
        </w:tc>
        <w:tc>
          <w:tcPr>
            <w:tcW w:w="283" w:type="dxa"/>
          </w:tcPr>
          <w:p w14:paraId="660AB392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97E458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351FEAEC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84293E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EEA44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DE1C21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E9E757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5CEE24" w14:textId="64C0F784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E84054">
              <w:rPr>
                <w:sz w:val="18"/>
                <w:szCs w:val="18"/>
                <w:lang w:val="en-GB"/>
              </w:rPr>
              <w:t>F</w:t>
            </w:r>
          </w:p>
        </w:tc>
        <w:tc>
          <w:tcPr>
            <w:tcW w:w="284" w:type="dxa"/>
          </w:tcPr>
          <w:p w14:paraId="0228A663" w14:textId="59E48002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E84054">
              <w:rPr>
                <w:sz w:val="18"/>
                <w:szCs w:val="18"/>
                <w:lang w:val="en-GB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83C621" w14:textId="2E0FACA3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E84054"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84" w:type="dxa"/>
          </w:tcPr>
          <w:p w14:paraId="1654D99A" w14:textId="2A5EAFE0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E84054"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2CABDB" w14:textId="0D8DE2DE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E84054">
              <w:rPr>
                <w:sz w:val="18"/>
                <w:szCs w:val="18"/>
                <w:lang w:val="en-GB"/>
              </w:rPr>
              <w:t>M</w:t>
            </w:r>
          </w:p>
        </w:tc>
        <w:tc>
          <w:tcPr>
            <w:tcW w:w="284" w:type="dxa"/>
          </w:tcPr>
          <w:p w14:paraId="409CC4E2" w14:textId="174524DC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E84054"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39EBB7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14AE9D" w14:textId="52A3C6F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E84054"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B7C6D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612EB4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95F58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B9666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25A252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D0E068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3DCD99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053BEC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8C8AA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970C62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C2D149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E3B483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90DB03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2EB842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5FC8B1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A30CF0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41679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EFE24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789147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6A47B5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4DA858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44401DA6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</w:tr>
      <w:tr w:rsidR="00E84054" w:rsidRPr="00216541" w14:paraId="276AB363" w14:textId="77777777" w:rsidTr="00532F4B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2EB621" w14:textId="3C5DBDBF" w:rsidR="00E84054" w:rsidRPr="00E84054" w:rsidRDefault="00E84054" w:rsidP="00E84054">
            <w:pPr>
              <w:rPr>
                <w:b/>
                <w:sz w:val="18"/>
                <w:szCs w:val="18"/>
                <w:lang w:val="en-GB"/>
              </w:rPr>
            </w:pPr>
            <w:r w:rsidRPr="002D6882">
              <w:rPr>
                <w:b/>
                <w:sz w:val="18"/>
                <w:szCs w:val="18"/>
                <w:lang w:val="en-GB"/>
              </w:rPr>
              <w:t>Cont</w:t>
            </w:r>
            <w:r>
              <w:rPr>
                <w:sz w:val="18"/>
                <w:szCs w:val="18"/>
                <w:lang w:val="en-GB"/>
              </w:rPr>
              <w:t xml:space="preserve">: </w:t>
            </w:r>
            <w:r w:rsidRPr="002D6882">
              <w:rPr>
                <w:sz w:val="18"/>
                <w:szCs w:val="18"/>
                <w:lang w:val="en-GB"/>
              </w:rPr>
              <w:t>dsll        r3, r3, 0x1</w:t>
            </w:r>
          </w:p>
        </w:tc>
        <w:tc>
          <w:tcPr>
            <w:tcW w:w="283" w:type="dxa"/>
            <w:shd w:val="clear" w:color="auto" w:fill="auto"/>
          </w:tcPr>
          <w:p w14:paraId="240DCCAF" w14:textId="77777777" w:rsidR="00E84054" w:rsidRPr="00E84054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720DFF" w14:textId="77777777" w:rsidR="00E84054" w:rsidRPr="00E84054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728FC0DB" w14:textId="77777777" w:rsidR="00E84054" w:rsidRPr="00E84054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E68DDE" w14:textId="77777777" w:rsidR="00E84054" w:rsidRPr="00E84054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ADD3E50" w14:textId="77777777" w:rsidR="00E84054" w:rsidRPr="00E84054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AC5389" w14:textId="77777777" w:rsidR="00E84054" w:rsidRPr="00E84054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20D8BC1" w14:textId="77777777" w:rsidR="00E84054" w:rsidRPr="00E84054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B754E9" w14:textId="77777777" w:rsidR="00E84054" w:rsidRPr="00E84054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0415AC4" w14:textId="77777777" w:rsidR="00E84054" w:rsidRPr="00E84054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43EF3C" w14:textId="33DA67CD" w:rsidR="00E84054" w:rsidRPr="00E84054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73DCF6D" w14:textId="5CCCF91D" w:rsidR="00E84054" w:rsidRPr="00E84054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B618B" w14:textId="3E7DBEFA" w:rsidR="00E84054" w:rsidRPr="00E84054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1F0A3B5" w14:textId="791456CE" w:rsidR="00E84054" w:rsidRPr="00E84054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C533D1" w14:textId="1C5322CF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361A354" w14:textId="37A57FA3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C3B585" w14:textId="0F23FB65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617674B" w14:textId="65559EA5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E24FA8" w14:textId="2DAD1D9B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16CEB3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048DBA" w14:textId="01477701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BE1D91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812D66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B78735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CADE55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C05A2B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4FDDB2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F8A05F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2D4AE1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9E9FEF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6A79F4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D54F38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4CFF6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EF912C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A13501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7B301F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F1D70D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26D3D3A2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</w:tr>
      <w:tr w:rsidR="00E84054" w:rsidRPr="00216541" w14:paraId="0F324469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8C472D6" w14:textId="5FEE7C73" w:rsidR="00E84054" w:rsidRPr="00216541" w:rsidRDefault="00E84054" w:rsidP="00E84054">
            <w:pPr>
              <w:rPr>
                <w:b/>
                <w:sz w:val="18"/>
                <w:szCs w:val="18"/>
                <w:lang w:val="it-IT"/>
              </w:rPr>
            </w:pPr>
            <w:r w:rsidRPr="002D6882">
              <w:rPr>
                <w:sz w:val="18"/>
                <w:szCs w:val="18"/>
                <w:lang w:val="en-GB"/>
              </w:rPr>
              <w:t xml:space="preserve">dsrl      </w:t>
            </w:r>
            <w:r>
              <w:rPr>
                <w:sz w:val="18"/>
                <w:szCs w:val="18"/>
                <w:lang w:val="en-GB"/>
              </w:rPr>
              <w:t xml:space="preserve">          </w:t>
            </w:r>
            <w:r w:rsidRPr="002D6882">
              <w:rPr>
                <w:sz w:val="18"/>
                <w:szCs w:val="18"/>
                <w:lang w:val="en-GB"/>
              </w:rPr>
              <w:t xml:space="preserve">  r4, r4, 0x1</w:t>
            </w:r>
          </w:p>
        </w:tc>
        <w:tc>
          <w:tcPr>
            <w:tcW w:w="283" w:type="dxa"/>
          </w:tcPr>
          <w:p w14:paraId="03765D9A" w14:textId="0A6EAED2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F198F6" w14:textId="53875903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4586022A" w14:textId="6FBA276C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0DD535" w14:textId="556A7292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B924D3" w14:textId="2A352F75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C692F0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FFC453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B7467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4D5B7F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BC0D4D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5707AE" w14:textId="5B292B6E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CE8DB5" w14:textId="55740B21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84" w:type="dxa"/>
          </w:tcPr>
          <w:p w14:paraId="48E4ADF3" w14:textId="5FDBC79B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F22D01" w14:textId="0D855E40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M</w:t>
            </w:r>
          </w:p>
        </w:tc>
        <w:tc>
          <w:tcPr>
            <w:tcW w:w="284" w:type="dxa"/>
          </w:tcPr>
          <w:p w14:paraId="70B53E27" w14:textId="507D880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1E403F" w14:textId="56798D41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93A83F" w14:textId="7AD85905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AA605E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3FA3B4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781B04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B12E23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43CBB4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EAB42D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0ED885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54CAA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B1A9A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288819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F9EE31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338FBE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1E1980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C54D84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BB146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0C889F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E20C75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04D666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A1BE21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4707BEDF" w14:textId="50E91A29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E84054" w:rsidRPr="00216541" w14:paraId="3CA0AB3D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67729FE" w14:textId="58DC04E8" w:rsidR="00E84054" w:rsidRPr="00E84054" w:rsidRDefault="00E84054" w:rsidP="00E84054">
            <w:pPr>
              <w:rPr>
                <w:b/>
                <w:sz w:val="18"/>
                <w:szCs w:val="18"/>
                <w:lang w:val="en-GB"/>
              </w:rPr>
            </w:pPr>
            <w:r w:rsidRPr="002D6882">
              <w:rPr>
                <w:sz w:val="18"/>
                <w:szCs w:val="18"/>
                <w:lang w:val="en-GB"/>
              </w:rPr>
              <w:t xml:space="preserve">bnez        </w:t>
            </w:r>
            <w:r>
              <w:rPr>
                <w:sz w:val="18"/>
                <w:szCs w:val="18"/>
                <w:lang w:val="en-GB"/>
              </w:rPr>
              <w:t xml:space="preserve">        </w:t>
            </w:r>
            <w:r w:rsidRPr="002D6882">
              <w:rPr>
                <w:sz w:val="18"/>
                <w:szCs w:val="18"/>
                <w:lang w:val="en-GB"/>
              </w:rPr>
              <w:t>r4, is_odd</w:t>
            </w:r>
          </w:p>
        </w:tc>
        <w:tc>
          <w:tcPr>
            <w:tcW w:w="283" w:type="dxa"/>
            <w:shd w:val="clear" w:color="auto" w:fill="auto"/>
          </w:tcPr>
          <w:p w14:paraId="7492B170" w14:textId="77777777" w:rsidR="00E84054" w:rsidRPr="00E84054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AE106C" w14:textId="0EC9530F" w:rsidR="00E84054" w:rsidRPr="00E84054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42B8C717" w14:textId="672B9A3F" w:rsidR="00E84054" w:rsidRPr="00E84054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BA9E9D" w14:textId="209DF779" w:rsidR="00E84054" w:rsidRPr="00E84054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363BE09" w14:textId="4F483820" w:rsidR="00E84054" w:rsidRPr="00E84054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7E204F" w14:textId="421F8BEF" w:rsidR="00E84054" w:rsidRPr="00E84054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5AA43A7" w14:textId="77777777" w:rsidR="00E84054" w:rsidRPr="00E84054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F2260C" w14:textId="77777777" w:rsidR="00E84054" w:rsidRPr="00E84054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7AA8607" w14:textId="77777777" w:rsidR="00E84054" w:rsidRPr="00E84054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E4BB6C" w14:textId="77777777" w:rsidR="00E84054" w:rsidRPr="00E84054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8F6E1E5" w14:textId="5DF7E94C" w:rsidR="00E84054" w:rsidRPr="00E84054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44E8DB" w14:textId="16588731" w:rsidR="00E84054" w:rsidRPr="00E84054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1DA364B" w14:textId="5D4723B0" w:rsidR="00E84054" w:rsidRPr="00E84054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618462" w14:textId="0D30FC52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72072BA" w14:textId="2B4C800D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DE3339" w14:textId="30D93749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15FC987" w14:textId="182AA6B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C32640" w14:textId="51862CEE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9F0F70" w14:textId="12A64CFA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1FF948" w14:textId="50B390A1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5DAB1579" w14:textId="0153290A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63A664" w14:textId="294CC5F6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F2FF3B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36370D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EAC58A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A9147A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8361E3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4F2BF0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55745F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5E46B8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CBAB08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6D0F7E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860D0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A6F823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8A11D6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DAFE49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4859EB32" w14:textId="347EC8C1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84054" w:rsidRPr="00216541" w14:paraId="1FDBB3B3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AD62756" w14:textId="30D6A8D1" w:rsidR="00E84054" w:rsidRPr="00216541" w:rsidRDefault="00E84054" w:rsidP="00E8405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4B008D4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4F66C8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31270895" w14:textId="299DA44F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8114C5" w14:textId="1DB7A766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069ED7" w14:textId="45886C83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084657" w14:textId="73B017A8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F6632" w14:textId="5267D054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809044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2B3D2C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D68ADD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9A1DE0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8C8D5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25C43C" w14:textId="0316F280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E5FF47" w14:textId="0B792425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F</w:t>
            </w:r>
          </w:p>
        </w:tc>
        <w:tc>
          <w:tcPr>
            <w:tcW w:w="284" w:type="dxa"/>
          </w:tcPr>
          <w:p w14:paraId="057EF33B" w14:textId="416C4881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45C6E4" w14:textId="72264504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284" w:type="dxa"/>
          </w:tcPr>
          <w:p w14:paraId="79EC1C53" w14:textId="4132A795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0793F6" w14:textId="4F53E628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284" w:type="dxa"/>
          </w:tcPr>
          <w:p w14:paraId="27C42F4B" w14:textId="1E6C0366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570B84" w14:textId="1F7F8E19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61946E" w14:textId="72C6A02B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8812C2" w14:textId="363432F2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446B4D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D5461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EF718B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E3C561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17D295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F68EBF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CF0F74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90955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BE9115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D0C857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A2993C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DD4E5E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42F23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611407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7D4A20DD" w14:textId="35126A8E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84054" w:rsidRPr="00216541" w14:paraId="5F990BCB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A89A5C8" w14:textId="48CD0A30" w:rsidR="00E84054" w:rsidRPr="00216541" w:rsidRDefault="00E84054" w:rsidP="00E8405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DA9B5A3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A9E8BD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1B5248D2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04F92" w14:textId="11829DE3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B95F1D" w14:textId="689AB0EF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82DBE3" w14:textId="606D9FDC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3A7326" w14:textId="386A488A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6050ED" w14:textId="07F0B55C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0D3896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40BDF0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C38C4F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EA90A8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71408B" w14:textId="2BA45589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C618E6" w14:textId="07D258C6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B5E188" w14:textId="5A86FE30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99FE2B" w14:textId="33BC5148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B87057" w14:textId="36173796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BAA6B4" w14:textId="73CE0B6B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9A0CD9" w14:textId="6766F4E6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EBC949" w14:textId="5BCD208F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95B0F1" w14:textId="474FCF36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B1C29A" w14:textId="73BD7C20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835880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E6F612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7B0CFF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E613D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D52965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1BF10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2BAB92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61C2F4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80C5FC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3828FF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8966F3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F477A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A5ECF0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7F6FF5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5DF6C965" w14:textId="7B93AC5F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84054" w:rsidRPr="00216541" w14:paraId="0C2AEB3A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D665E5D" w14:textId="4851255D" w:rsidR="00E84054" w:rsidRPr="00216541" w:rsidRDefault="00E84054" w:rsidP="00E8405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B3ED3AD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4B6F0A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7CEF8847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4C0E19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C583C3" w14:textId="286F13A3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5CAFE6" w14:textId="71E2E4C3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D4DF27" w14:textId="62DA75B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1916A" w14:textId="4B7501FF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B47CD3" w14:textId="166212B9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25AB61" w14:textId="42035F0B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2C8479" w14:textId="7E0C897C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306CC" w14:textId="6F93395D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777A23" w14:textId="2F73265B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958D2C" w14:textId="367E89A4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559F95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D805B8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6067F2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806B61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A4587C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E34446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DFE4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9FD29F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5FD85A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FBF68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2E2A74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9CE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40272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6E9ADE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380D1D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  <w:gridSpan w:val="6"/>
          </w:tcPr>
          <w:p w14:paraId="5543D764" w14:textId="3E3947A6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AB0553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9F80D82" w14:textId="2C7CDB45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9/6</w:t>
            </w:r>
          </w:p>
        </w:tc>
      </w:tr>
      <w:tr w:rsidR="00E84054" w:rsidRPr="00216541" w14:paraId="29E057B4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58ECFFB" w14:textId="1E58A2B7" w:rsidR="00E84054" w:rsidRPr="00216541" w:rsidRDefault="00E84054" w:rsidP="00E8405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2CDCE10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671BA6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3A9C6EFF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5AEF40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993016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D67A90" w14:textId="045725FA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288D21" w14:textId="69C9F8B5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BAE1E8" w14:textId="6C03D331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7986F5" w14:textId="4AB3BA6D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3B1A48" w14:textId="371C108D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6BF540" w14:textId="6C132FC2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AC81D3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583FD6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95C48A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A1CD22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475384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5BB156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AF2DE5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809B7D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D9B01A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4596EF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BC1F39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06A3BA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C3DE21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2D5D5F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63E6FF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A1842E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588D62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4DD0A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10ACCF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C27BDC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1667B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9675B6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2E757F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E73B0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8E5A7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15DF12C9" w14:textId="3BC1F20A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E84054" w:rsidRPr="00216541" w14:paraId="2540373F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E914E16" w14:textId="1B727C53" w:rsidR="00E84054" w:rsidRPr="00216541" w:rsidRDefault="00E84054" w:rsidP="00E8405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76D7696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6B351A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24E113C5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02090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AE36C4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7B9BE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1DA53D" w14:textId="0A29F180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58C844" w14:textId="181FEA76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078788" w14:textId="6ABE0DAF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E75A67" w14:textId="64BE11CF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83FC28" w14:textId="783001B2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6D6319" w14:textId="60A36A40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B72BFB" w14:textId="4CD9F546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1F338C" w14:textId="7D62A828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0942E5" w14:textId="12FC8AB9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583E81" w14:textId="4967177A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62C9AE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00AEE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100388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6465A7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9C8B10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8FC506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863359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6CB1B4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EA0E19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2BA868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E850A9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B23AF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44C491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5E044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E978A1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58FDB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2C9674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94CE6F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C0608D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44CE2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4CA65CBA" w14:textId="51995AD3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E84054" w:rsidRPr="00216541" w14:paraId="56221F47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B94200A" w14:textId="30401CC5" w:rsidR="00E84054" w:rsidRPr="00216541" w:rsidRDefault="00E84054" w:rsidP="00E8405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6C9DE34A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258EEA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3BE85264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ADA6B0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0866D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91F14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E2A117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AB6D6" w14:textId="563434B0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551486" w14:textId="7D152BD9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0117EC" w14:textId="345D5F13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F77E7" w14:textId="7EE1B804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A7911D" w14:textId="672E8643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95FA4B" w14:textId="53971C89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AFE1D0" w14:textId="4F24D89F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76EF36" w14:textId="31BA3235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C3ADD5" w14:textId="4466AAFB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F0753C" w14:textId="12182C42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CE42C2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E3DCA6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94B3C7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C1D393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E9907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1674C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04D2EF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CEC46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A0FDEA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39D498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9DBC36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A3A2A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A608DD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AEFB8C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F50DF7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589FC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2B466F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3A11E1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CC9A77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634E83C6" w14:textId="49335973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84054" w:rsidRPr="00216541" w14:paraId="687232D2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616CEF1" w14:textId="24A4DF8B" w:rsidR="00E84054" w:rsidRPr="00216541" w:rsidRDefault="00E84054" w:rsidP="00E8405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40DDFD2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06744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3E96455D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EFDA54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979550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48253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C93C59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CFC19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0015CA" w14:textId="45A0DEA0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509D88" w14:textId="2AB38FD0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B83841" w14:textId="48FCF0ED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530B41" w14:textId="0EFE3326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F9964C" w14:textId="79148E52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07C9AF" w14:textId="7BE0C5E3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D123F4" w14:textId="4AC17CE2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5D1843" w14:textId="0169968E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78AD44" w14:textId="5DD64D8A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9BC4E6" w14:textId="150AE3EA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DD7211" w14:textId="51FA93F4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6DA6BB" w14:textId="08D4422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A22263" w14:textId="34785EA9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0DEA42" w14:textId="1FA267E4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E0CBF4" w14:textId="59DA1D49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FD31A5" w14:textId="4CF4A561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667742" w14:textId="7515710C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A0388" w14:textId="018F64AA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66491A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0F5C56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562CAE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  <w:gridSpan w:val="6"/>
            <w:vMerge w:val="restart"/>
          </w:tcPr>
          <w:p w14:paraId="736B22B5" w14:textId="269C6BA3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1F736F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19C68EE" w14:textId="307B0424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9/6</w:t>
            </w:r>
          </w:p>
        </w:tc>
      </w:tr>
      <w:tr w:rsidR="00E84054" w:rsidRPr="00216541" w14:paraId="58D44984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014A39F" w14:textId="7D1175CF" w:rsidR="00E84054" w:rsidRPr="00216541" w:rsidRDefault="00E84054" w:rsidP="00E8405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2D5B6F8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D92861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64EEE202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615F96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9CD6CF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E98A75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717A60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70A6D7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BD6A83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ABE65A" w14:textId="3CA02C53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B0DE78" w14:textId="076B5B74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5357EB" w14:textId="09B888F9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B6F86A" w14:textId="6878B4B1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64DD1E" w14:textId="268FFE09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837CE0" w14:textId="2E58FA88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5A60F7" w14:textId="653E9EA5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469111" w14:textId="70EA3D4D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37E887" w14:textId="224CA1DC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E07B73" w14:textId="62CB0A0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ECE702" w14:textId="6F5D2115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6717B6" w14:textId="0B55A30F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56EBF" w14:textId="3D3A943C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764FC2" w14:textId="538555D4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DE8C0F" w14:textId="6420A5CB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AFF957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FD2292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241C12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55C0FF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9C430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  <w:gridSpan w:val="6"/>
            <w:vMerge/>
            <w:shd w:val="clear" w:color="auto" w:fill="auto"/>
          </w:tcPr>
          <w:p w14:paraId="7C954AB2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5F8FEB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B20EA96" w14:textId="0207F025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0/1</w:t>
            </w:r>
          </w:p>
        </w:tc>
      </w:tr>
      <w:tr w:rsidR="00E84054" w:rsidRPr="00216541" w14:paraId="607162DA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31542AA" w14:textId="719C078A" w:rsidR="00E84054" w:rsidRPr="00216541" w:rsidRDefault="00E84054" w:rsidP="00E8405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1AB5B4F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DAC096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gridSpan w:val="2"/>
          </w:tcPr>
          <w:p w14:paraId="141B20FF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CD9CB1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E012C22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06FBAD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7CF20831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3132AA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6718F22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8CCA11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D30C94A" w14:textId="6E27CE8B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A6F0ED" w14:textId="42EF3743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BEA821E" w14:textId="3E595632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8E9343" w14:textId="3A17CE7D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2EB44D6E" w14:textId="6267904D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0B3181" w14:textId="18391F04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676F2B7" w14:textId="67B04D8D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4A0996" w14:textId="57BC23A5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F5E6E52" w14:textId="1C71E072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BB2DC9" w14:textId="231FF7CB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BD8445F" w14:textId="362E23CB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C3CDE0" w14:textId="7D86C485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7CBDCA49" w14:textId="4DBA421A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065067" w14:textId="7F1E6FF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454738E3" w14:textId="62C01CD1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5E4284" w14:textId="21E17E89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32AAAEE" w14:textId="40098F8E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EC324C" w14:textId="49904DE8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2E524C2D" w14:textId="5716A4FE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412787" w14:textId="3C5938B1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2C961CF8" w14:textId="3040ADD3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E20F0B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C67CE46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0C86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72A5A42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D546D4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4" w:type="dxa"/>
          </w:tcPr>
          <w:p w14:paraId="570B1D56" w14:textId="7FA8C393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</w:tr>
      <w:tr w:rsidR="00E84054" w:rsidRPr="00216541" w14:paraId="4715EF3C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8EA33A3" w14:textId="6AC0791A" w:rsidR="00E84054" w:rsidRPr="00216541" w:rsidRDefault="00E84054" w:rsidP="00E8405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BCBEA60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EB4FF2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2666E669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A20869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297BCF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7FA1F8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7584E7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787BA5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2C27BC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FD1304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CF5160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71B04E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9F5A5B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5A1799" w14:textId="0E7CB941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480773" w14:textId="31F49173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528977" w14:textId="36C1555D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706707" w14:textId="26F24156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D7EB7" w14:textId="58A5C69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630007" w14:textId="5A3905F1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050CAC" w14:textId="751FA63A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3ED56" w14:textId="30C4488A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74E7B1" w14:textId="14FFB4B5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E936E9" w14:textId="134D3BE6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EC58AA" w14:textId="41C08F7B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1271A8" w14:textId="279CB460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9F3CA2" w14:textId="13EA8929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E5DD69" w14:textId="09DA39DD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6BAE5B" w14:textId="01E12FBE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0CAF27" w14:textId="49DEC2BA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A839B0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BA22ED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DAC008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05B5E4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1FD481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28292F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C0E57E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6B30B829" w14:textId="4DE032DB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84054" w:rsidRPr="00216541" w14:paraId="05F64A4B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F87B1D5" w14:textId="0D73800B" w:rsidR="00E84054" w:rsidRPr="00216541" w:rsidRDefault="00E84054" w:rsidP="00E8405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3BDF47A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58935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4619FC40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EEF631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67B8EE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E3124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201223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649D4F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F3BC51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8C1005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4F6A2D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A942CD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C04A16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E6F21A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E2AD8F" w14:textId="009376FC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28FFD2" w14:textId="5F16965E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EAEFF6" w14:textId="713D7DF8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046D95" w14:textId="5CB39A90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ECD654" w14:textId="4A9F4F5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72F41" w14:textId="42F84C99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0CA92D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31803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7CFDCF" w14:textId="74E8438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21DC6B" w14:textId="48D6D64E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11D621" w14:textId="7C61A3D3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5080FC" w14:textId="32B8F37C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712AF2" w14:textId="213CC0B0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89793B" w14:textId="74F2CA03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FC94D0" w14:textId="79D5D74D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E5DB3C" w14:textId="7D27C5A2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186750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402BB9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DA32DE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DE669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13412B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B7E7F0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5549A971" w14:textId="19C34202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84054" w:rsidRPr="00216541" w14:paraId="45E341E0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48CC47C" w14:textId="152B7943" w:rsidR="00E84054" w:rsidRPr="00216541" w:rsidRDefault="00E84054" w:rsidP="00E8405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5AAD74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BCFDE7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69655AB0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54EE9F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533E0E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804EF7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623632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C5D530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904EAE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27448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7DA446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13DD2E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D1AF51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3F6EC5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896C2F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082124" w14:textId="1D6C046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EC224C" w14:textId="1EC8EE55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EC6445" w14:textId="071A80B9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CFA0C8" w14:textId="4F583C9F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57D9D9" w14:textId="4FA02FD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4D0E5C" w14:textId="78E04ABD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2C9F8F" w14:textId="38BAFF48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F21D5E" w14:textId="7D3015A3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D98FB" w14:textId="3CF81ADE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C2BC83" w14:textId="5D811B10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C6B393" w14:textId="20399E78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E3DAE7" w14:textId="402D2D8F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51BB37" w14:textId="63B55FE8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80B03" w14:textId="2303CBFD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1B70B9" w14:textId="38BE1A58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C01BA2" w14:textId="5071CC79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F0F90E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8F8932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8F075A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19C66A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DD8543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4D4E0A05" w14:textId="7082E6E8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84054" w:rsidRPr="00216541" w14:paraId="7292CE62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A630E6F" w14:textId="444A0492" w:rsidR="00E84054" w:rsidRPr="00216541" w:rsidRDefault="00E84054" w:rsidP="00E8405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52D8CEC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83EFF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439A5D81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01F83B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9CA529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78D270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2DE388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7ED83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3A4B23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6179A6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84996A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FE559E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1F7B65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CD8611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9D12BD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E4D153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3F2FE0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1C6C3C" w14:textId="0F2631CF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70F4B2" w14:textId="679D0DC5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67FB4C" w14:textId="1A69CAFD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207A02" w14:textId="68F50265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F5920A" w14:textId="2194EA80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F07860" w14:textId="6C76B89A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46E68C" w14:textId="71EB5708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07635F" w14:textId="00CA74B1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7C1D89" w14:textId="3AED7FBB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85EB6E" w14:textId="6F62C35B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A5D2EB" w14:textId="3D86972F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997A29" w14:textId="53B40DE9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F022E0" w14:textId="3FD7C52C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76DD1D" w14:textId="72C2F09E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D9766" w14:textId="03551994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5F32E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EFE5B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70D050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F44C15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59176BE3" w14:textId="14C67D20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84054" w:rsidRPr="00216541" w14:paraId="47541900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5048D87" w14:textId="6D55B7CD" w:rsidR="00E84054" w:rsidRPr="00216541" w:rsidRDefault="00E84054" w:rsidP="00E8405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AB61457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370C18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18D7E14B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AB54B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39B6D1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274F16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11CCB2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E68A00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490AD3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11EE9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7BBDD1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2DC76E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041F08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27591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9273E6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74E12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EF2BAD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6B6BC2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11B822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1D535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ED1876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D04846" w14:textId="1B5A42DF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71845D" w14:textId="24E25EC4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EFC2F2" w14:textId="3BA78692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168B9E" w14:textId="1A3D45B2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F6EDBC" w14:textId="40C32A5F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0B2E1E" w14:textId="3C1E314A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F53986" w14:textId="62143410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AC90A4" w14:textId="12B26D35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359794" w14:textId="5E237E55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04E4DA" w14:textId="5E50D5B6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CC6219" w14:textId="669E347F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DC504B" w14:textId="2362170F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0126B7" w14:textId="46A42D13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36E950" w14:textId="77777777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169B1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7060A984" w14:textId="6FA18B14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E84054" w:rsidRPr="00216541" w14:paraId="3C88F659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04FEC25" w14:textId="51DB2474" w:rsidR="00E84054" w:rsidRPr="00216541" w:rsidRDefault="00E84054" w:rsidP="00E8405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5230470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DEA9E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42CEA4DE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97B33D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C3F5CA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B91CED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978212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65BB6F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D49BCB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6987FF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9325E4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217703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2C50F1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2A2CA1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FEF8BB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98C20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593555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FB1BC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322115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2C0DC7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195B64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3EBD6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0B48C8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F40AE7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532FA2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575375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29A823" w14:textId="7777777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2431A4" w14:textId="0BB24A5A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911BD9" w14:textId="258C1FF2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E62150" w14:textId="30ED9579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98A67F" w14:textId="7C039810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3824F6" w14:textId="1D846AD8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EECE81" w14:textId="0C791E19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74FC3B" w14:textId="64E3E51F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FD6DAE" w14:textId="0D35D2C7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6564A3" w14:textId="77777777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6DD26C13" w14:textId="47C1A7DC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84054" w:rsidRPr="00216541" w14:paraId="01DD908C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D8EA4FD" w14:textId="77777777" w:rsidR="00E84054" w:rsidRPr="007C3AAA" w:rsidRDefault="00E84054" w:rsidP="00E84054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5111" w:type="dxa"/>
            <w:gridSpan w:val="19"/>
          </w:tcPr>
          <w:p w14:paraId="7350FFBF" w14:textId="50CF9B0F" w:rsidR="00E84054" w:rsidRPr="00216541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 xml:space="preserve">Speedup hamdal = 1.2X ---- </w:t>
            </w:r>
            <w:r>
              <w:rPr>
                <w:sz w:val="18"/>
                <w:szCs w:val="18"/>
                <w:lang w:val="it-IT"/>
              </w:rPr>
              <w:t>3206/</w:t>
            </w:r>
            <w:r>
              <w:rPr>
                <w:b/>
                <w:sz w:val="18"/>
                <w:szCs w:val="18"/>
                <w:lang w:val="it-IT"/>
              </w:rPr>
              <w:t>2706 = 1.2X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2" w:type="dxa"/>
            <w:gridSpan w:val="18"/>
          </w:tcPr>
          <w:p w14:paraId="4981995E" w14:textId="25C86E9D" w:rsidR="00E84054" w:rsidRPr="00216541" w:rsidRDefault="00E84054" w:rsidP="00E8405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 xml:space="preserve">Speedup = 1.4X </w:t>
            </w:r>
            <w:r w:rsidRPr="00532F4B">
              <w:rPr>
                <w:b/>
                <w:sz w:val="18"/>
                <w:szCs w:val="18"/>
                <w:lang w:val="it-IT"/>
              </w:rPr>
              <w:sym w:font="Wingdings" w:char="F0E0"/>
            </w:r>
            <w:r>
              <w:rPr>
                <w:b/>
                <w:sz w:val="18"/>
                <w:szCs w:val="18"/>
                <w:lang w:val="it-IT"/>
              </w:rPr>
              <w:t xml:space="preserve"> fraction (9+9)*100/3206 = 0.56  </w:t>
            </w:r>
          </w:p>
        </w:tc>
        <w:tc>
          <w:tcPr>
            <w:tcW w:w="834" w:type="dxa"/>
          </w:tcPr>
          <w:p w14:paraId="0BE596F9" w14:textId="77777777" w:rsidR="00E84054" w:rsidRDefault="00E84054" w:rsidP="00E8405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E84054" w:rsidRPr="00216541" w14:paraId="10AB45D1" w14:textId="77777777" w:rsidTr="00532F4B">
        <w:trPr>
          <w:gridAfter w:val="3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23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D5F83AE" w14:textId="2EF2C49C" w:rsidR="00E84054" w:rsidRPr="00216541" w:rsidRDefault="00E84054" w:rsidP="00E84054">
            <w:pPr>
              <w:jc w:val="right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834" w:type="dxa"/>
            <w:gridSpan w:val="3"/>
            <w:shd w:val="clear" w:color="auto" w:fill="auto"/>
          </w:tcPr>
          <w:p w14:paraId="6223C0E0" w14:textId="4AD538EC" w:rsidR="00E84054" w:rsidRPr="00216541" w:rsidRDefault="00E84054" w:rsidP="00E8405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</w:tr>
    </w:tbl>
    <w:p w14:paraId="15A220BF" w14:textId="77777777" w:rsidR="00C70C7E" w:rsidRPr="007C3AAA" w:rsidRDefault="00C70C7E" w:rsidP="007C3AAA">
      <w:pPr>
        <w:rPr>
          <w:lang w:val="it-IT"/>
        </w:rPr>
      </w:pPr>
    </w:p>
    <w:sectPr w:rsidR="00C70C7E" w:rsidRPr="007C3AAA" w:rsidSect="00CB12BF">
      <w:footnotePr>
        <w:pos w:val="beneathText"/>
      </w:footnotePr>
      <w:pgSz w:w="16837" w:h="11905" w:orient="landscape"/>
      <w:pgMar w:top="1418" w:right="1440" w:bottom="28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F9931" w14:textId="77777777" w:rsidR="0020091C" w:rsidRDefault="0020091C" w:rsidP="00B7466F">
      <w:r>
        <w:separator/>
      </w:r>
    </w:p>
  </w:endnote>
  <w:endnote w:type="continuationSeparator" w:id="0">
    <w:p w14:paraId="3A7ACC87" w14:textId="77777777" w:rsidR="0020091C" w:rsidRDefault="0020091C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93D1C" w14:textId="77777777" w:rsidR="00E84054" w:rsidRDefault="00E84054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31A463F" w14:textId="77777777" w:rsidR="00E84054" w:rsidRDefault="00E84054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E65F3" w14:textId="3549B96D" w:rsidR="00E84054" w:rsidRDefault="00E84054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833DC2"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E86A9" w14:textId="77777777" w:rsidR="0020091C" w:rsidRDefault="0020091C" w:rsidP="00B7466F">
      <w:r>
        <w:separator/>
      </w:r>
    </w:p>
  </w:footnote>
  <w:footnote w:type="continuationSeparator" w:id="0">
    <w:p w14:paraId="785F627E" w14:textId="77777777" w:rsidR="0020091C" w:rsidRDefault="0020091C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A7DF3" w14:textId="77777777" w:rsidR="00E84054" w:rsidRPr="003053B1" w:rsidRDefault="00E84054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91B1081" wp14:editId="2E54F5DD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8E054" w14:textId="77777777" w:rsidR="00E84054" w:rsidRPr="005313C9" w:rsidRDefault="00E84054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1B10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14:paraId="0C68E054" w14:textId="77777777" w:rsidR="00E84054" w:rsidRPr="005313C9" w:rsidRDefault="00E84054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>16</w:t>
    </w:r>
    <w:r w:rsidRPr="003053B1">
      <w:rPr>
        <w:rFonts w:ascii="Verdana" w:hAnsi="Verdana"/>
        <w:sz w:val="28"/>
        <w:szCs w:val="28"/>
        <w:lang w:val="it-IT"/>
      </w:rPr>
      <w:t xml:space="preserve"> </w:t>
    </w:r>
    <w:r>
      <w:rPr>
        <w:rFonts w:ascii="Verdana" w:hAnsi="Verdana"/>
        <w:sz w:val="28"/>
        <w:szCs w:val="28"/>
        <w:lang w:val="it-IT"/>
      </w:rPr>
      <w:t xml:space="preserve">Settembre </w:t>
    </w:r>
    <w:r w:rsidRPr="003053B1">
      <w:rPr>
        <w:rFonts w:ascii="Verdana" w:hAnsi="Verdana"/>
        <w:sz w:val="28"/>
        <w:szCs w:val="28"/>
        <w:lang w:val="it-IT"/>
      </w:rPr>
      <w:t>2020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6F9E7DD6" w14:textId="77777777" w:rsidR="00E84054" w:rsidRPr="00757D80" w:rsidRDefault="00E84054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</w:t>
    </w:r>
    <w:r>
      <w:rPr>
        <w:sz w:val="24"/>
        <w:szCs w:val="24"/>
      </w:rPr>
      <w:t>sanchez</w:t>
    </w:r>
    <w:r w:rsidRPr="00B7466F">
      <w:rPr>
        <w:sz w:val="24"/>
        <w:szCs w:val="24"/>
      </w:rPr>
      <w:t>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2E4E5B2D" w14:textId="77777777" w:rsidR="00E84054" w:rsidRDefault="00E8405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1"/>
  </w:num>
  <w:num w:numId="5">
    <w:abstractNumId w:val="4"/>
  </w:num>
  <w:num w:numId="6">
    <w:abstractNumId w:val="14"/>
  </w:num>
  <w:num w:numId="7">
    <w:abstractNumId w:val="5"/>
  </w:num>
  <w:num w:numId="8">
    <w:abstractNumId w:val="12"/>
  </w:num>
  <w:num w:numId="9">
    <w:abstractNumId w:val="7"/>
  </w:num>
  <w:num w:numId="10">
    <w:abstractNumId w:val="10"/>
  </w:num>
  <w:num w:numId="11">
    <w:abstractNumId w:val="9"/>
  </w:num>
  <w:num w:numId="12">
    <w:abstractNumId w:val="18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17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6C"/>
    <w:rsid w:val="00000C5F"/>
    <w:rsid w:val="000647AC"/>
    <w:rsid w:val="000D7A12"/>
    <w:rsid w:val="001259DA"/>
    <w:rsid w:val="00132E84"/>
    <w:rsid w:val="00136919"/>
    <w:rsid w:val="00153150"/>
    <w:rsid w:val="00156D65"/>
    <w:rsid w:val="00170792"/>
    <w:rsid w:val="001B1544"/>
    <w:rsid w:val="001D4746"/>
    <w:rsid w:val="0020091C"/>
    <w:rsid w:val="00207552"/>
    <w:rsid w:val="002134B1"/>
    <w:rsid w:val="002148B6"/>
    <w:rsid w:val="00216541"/>
    <w:rsid w:val="002228B7"/>
    <w:rsid w:val="002924AD"/>
    <w:rsid w:val="002A0196"/>
    <w:rsid w:val="002A704D"/>
    <w:rsid w:val="002B1FE7"/>
    <w:rsid w:val="002D6882"/>
    <w:rsid w:val="002E43D4"/>
    <w:rsid w:val="002F4464"/>
    <w:rsid w:val="003053B1"/>
    <w:rsid w:val="00321374"/>
    <w:rsid w:val="00344DDE"/>
    <w:rsid w:val="0035763C"/>
    <w:rsid w:val="003A1F9E"/>
    <w:rsid w:val="00404EE7"/>
    <w:rsid w:val="00414E5C"/>
    <w:rsid w:val="0041728B"/>
    <w:rsid w:val="00425F0C"/>
    <w:rsid w:val="00432840"/>
    <w:rsid w:val="0044445A"/>
    <w:rsid w:val="00476C9D"/>
    <w:rsid w:val="00480521"/>
    <w:rsid w:val="004A1BB0"/>
    <w:rsid w:val="004B5217"/>
    <w:rsid w:val="004B7BA5"/>
    <w:rsid w:val="004D6000"/>
    <w:rsid w:val="004F52ED"/>
    <w:rsid w:val="005313C9"/>
    <w:rsid w:val="00532F4B"/>
    <w:rsid w:val="005342EF"/>
    <w:rsid w:val="00551D2E"/>
    <w:rsid w:val="005805F2"/>
    <w:rsid w:val="005A41C2"/>
    <w:rsid w:val="005B27BB"/>
    <w:rsid w:val="005D5B2C"/>
    <w:rsid w:val="005E3BB9"/>
    <w:rsid w:val="005F2DB0"/>
    <w:rsid w:val="00601C7C"/>
    <w:rsid w:val="006602F5"/>
    <w:rsid w:val="006A61FC"/>
    <w:rsid w:val="006C5007"/>
    <w:rsid w:val="006C6324"/>
    <w:rsid w:val="006C6E6D"/>
    <w:rsid w:val="006D105B"/>
    <w:rsid w:val="006D50AE"/>
    <w:rsid w:val="006F341A"/>
    <w:rsid w:val="007117EC"/>
    <w:rsid w:val="00733987"/>
    <w:rsid w:val="00735BB9"/>
    <w:rsid w:val="0074300A"/>
    <w:rsid w:val="00755612"/>
    <w:rsid w:val="00757D80"/>
    <w:rsid w:val="00775DAD"/>
    <w:rsid w:val="00782D48"/>
    <w:rsid w:val="007C3AAA"/>
    <w:rsid w:val="007C4B6E"/>
    <w:rsid w:val="007E5F25"/>
    <w:rsid w:val="007F7ECB"/>
    <w:rsid w:val="00833DC2"/>
    <w:rsid w:val="0086343E"/>
    <w:rsid w:val="00897DDE"/>
    <w:rsid w:val="008A1A40"/>
    <w:rsid w:val="008F62C3"/>
    <w:rsid w:val="00902E80"/>
    <w:rsid w:val="009141B4"/>
    <w:rsid w:val="00922B44"/>
    <w:rsid w:val="00955733"/>
    <w:rsid w:val="00995A30"/>
    <w:rsid w:val="009A5BD9"/>
    <w:rsid w:val="009B7D03"/>
    <w:rsid w:val="009D59ED"/>
    <w:rsid w:val="00A61060"/>
    <w:rsid w:val="00A90C76"/>
    <w:rsid w:val="00AA6F98"/>
    <w:rsid w:val="00AD7CC6"/>
    <w:rsid w:val="00AF3B41"/>
    <w:rsid w:val="00B3442C"/>
    <w:rsid w:val="00B34ADE"/>
    <w:rsid w:val="00B40252"/>
    <w:rsid w:val="00B6362D"/>
    <w:rsid w:val="00B639BA"/>
    <w:rsid w:val="00B67B4D"/>
    <w:rsid w:val="00B7049E"/>
    <w:rsid w:val="00B7466F"/>
    <w:rsid w:val="00B85655"/>
    <w:rsid w:val="00BA7961"/>
    <w:rsid w:val="00BB072E"/>
    <w:rsid w:val="00BB6527"/>
    <w:rsid w:val="00BC7740"/>
    <w:rsid w:val="00BD37CC"/>
    <w:rsid w:val="00BF2CE5"/>
    <w:rsid w:val="00BF3ADE"/>
    <w:rsid w:val="00BF5150"/>
    <w:rsid w:val="00BF5F00"/>
    <w:rsid w:val="00C415C6"/>
    <w:rsid w:val="00C504D8"/>
    <w:rsid w:val="00C70C7E"/>
    <w:rsid w:val="00C808C0"/>
    <w:rsid w:val="00C81D9E"/>
    <w:rsid w:val="00C94CF4"/>
    <w:rsid w:val="00CA316C"/>
    <w:rsid w:val="00CA39D5"/>
    <w:rsid w:val="00CB12BF"/>
    <w:rsid w:val="00CC4429"/>
    <w:rsid w:val="00CD59F5"/>
    <w:rsid w:val="00CD7913"/>
    <w:rsid w:val="00D13905"/>
    <w:rsid w:val="00D20AF2"/>
    <w:rsid w:val="00D36705"/>
    <w:rsid w:val="00D51D75"/>
    <w:rsid w:val="00D632A3"/>
    <w:rsid w:val="00D74CB3"/>
    <w:rsid w:val="00DD0635"/>
    <w:rsid w:val="00DF52FB"/>
    <w:rsid w:val="00E00DB4"/>
    <w:rsid w:val="00E518C5"/>
    <w:rsid w:val="00E62E3D"/>
    <w:rsid w:val="00E84054"/>
    <w:rsid w:val="00ED6E6F"/>
    <w:rsid w:val="00F40DA8"/>
    <w:rsid w:val="00F44E2B"/>
    <w:rsid w:val="00F51891"/>
    <w:rsid w:val="00F70578"/>
    <w:rsid w:val="00F7162F"/>
    <w:rsid w:val="00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D1AC3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gliatab3">
    <w:name w:val="Grid Table 3"/>
    <w:basedOn w:val="Tabellanormale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Gabriele La Greca</cp:lastModifiedBy>
  <cp:revision>2</cp:revision>
  <cp:lastPrinted>2020-10-16T08:47:00Z</cp:lastPrinted>
  <dcterms:created xsi:type="dcterms:W3CDTF">2020-10-22T18:47:00Z</dcterms:created>
  <dcterms:modified xsi:type="dcterms:W3CDTF">2020-10-22T18:47:00Z</dcterms:modified>
</cp:coreProperties>
</file>