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E46E0A" w:rsidTr="00757D80">
        <w:tc>
          <w:tcPr>
            <w:tcW w:w="3544" w:type="dxa"/>
          </w:tcPr>
          <w:p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>clock cycles</w:t>
            </w:r>
          </w:p>
          <w:p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:rsidR="00757D80" w:rsidRPr="007C3AAA" w:rsidRDefault="00757D80">
            <w:pPr>
              <w:rPr>
                <w:lang w:val="it-IT"/>
              </w:rPr>
            </w:pPr>
          </w:p>
        </w:tc>
      </w:tr>
    </w:tbl>
    <w:p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:rsidR="00CB12BF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</w:p>
    <w:p w:rsidR="005805F2" w:rsidRPr="007C3AAA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7794" w:type="dxa"/>
        <w:tblLayout w:type="fixed"/>
        <w:tblLook w:val="0000" w:firstRow="0" w:lastRow="0" w:firstColumn="0" w:lastColumn="0" w:noHBand="0" w:noVBand="0"/>
      </w:tblPr>
      <w:tblGrid>
        <w:gridCol w:w="2547"/>
        <w:gridCol w:w="293"/>
        <w:gridCol w:w="1"/>
        <w:gridCol w:w="293"/>
        <w:gridCol w:w="1"/>
        <w:gridCol w:w="293"/>
        <w:gridCol w:w="1"/>
        <w:gridCol w:w="293"/>
        <w:gridCol w:w="1"/>
        <w:gridCol w:w="293"/>
        <w:gridCol w:w="2"/>
        <w:gridCol w:w="292"/>
        <w:gridCol w:w="2"/>
        <w:gridCol w:w="292"/>
        <w:gridCol w:w="2"/>
        <w:gridCol w:w="292"/>
        <w:gridCol w:w="2"/>
        <w:gridCol w:w="292"/>
        <w:gridCol w:w="2"/>
        <w:gridCol w:w="292"/>
        <w:gridCol w:w="3"/>
        <w:gridCol w:w="291"/>
        <w:gridCol w:w="3"/>
        <w:gridCol w:w="291"/>
        <w:gridCol w:w="3"/>
        <w:gridCol w:w="291"/>
        <w:gridCol w:w="3"/>
        <w:gridCol w:w="287"/>
        <w:gridCol w:w="298"/>
        <w:gridCol w:w="4"/>
        <w:gridCol w:w="290"/>
        <w:gridCol w:w="4"/>
        <w:gridCol w:w="290"/>
        <w:gridCol w:w="4"/>
        <w:gridCol w:w="290"/>
        <w:gridCol w:w="4"/>
        <w:gridCol w:w="290"/>
        <w:gridCol w:w="5"/>
        <w:gridCol w:w="289"/>
        <w:gridCol w:w="5"/>
        <w:gridCol w:w="289"/>
        <w:gridCol w:w="5"/>
        <w:gridCol w:w="289"/>
        <w:gridCol w:w="5"/>
        <w:gridCol w:w="289"/>
        <w:gridCol w:w="5"/>
        <w:gridCol w:w="289"/>
        <w:gridCol w:w="6"/>
        <w:gridCol w:w="288"/>
        <w:gridCol w:w="6"/>
        <w:gridCol w:w="288"/>
        <w:gridCol w:w="6"/>
        <w:gridCol w:w="288"/>
        <w:gridCol w:w="6"/>
        <w:gridCol w:w="288"/>
        <w:gridCol w:w="7"/>
        <w:gridCol w:w="287"/>
        <w:gridCol w:w="7"/>
        <w:gridCol w:w="287"/>
        <w:gridCol w:w="7"/>
        <w:gridCol w:w="287"/>
        <w:gridCol w:w="7"/>
        <w:gridCol w:w="287"/>
        <w:gridCol w:w="7"/>
        <w:gridCol w:w="287"/>
        <w:gridCol w:w="8"/>
        <w:gridCol w:w="286"/>
        <w:gridCol w:w="8"/>
        <w:gridCol w:w="286"/>
        <w:gridCol w:w="8"/>
        <w:gridCol w:w="286"/>
        <w:gridCol w:w="8"/>
        <w:gridCol w:w="286"/>
        <w:gridCol w:w="8"/>
        <w:gridCol w:w="286"/>
        <w:gridCol w:w="9"/>
        <w:gridCol w:w="285"/>
        <w:gridCol w:w="9"/>
        <w:gridCol w:w="31"/>
        <w:gridCol w:w="254"/>
        <w:gridCol w:w="9"/>
        <w:gridCol w:w="285"/>
        <w:gridCol w:w="294"/>
        <w:gridCol w:w="294"/>
        <w:gridCol w:w="284"/>
        <w:gridCol w:w="284"/>
        <w:gridCol w:w="284"/>
        <w:gridCol w:w="872"/>
        <w:gridCol w:w="294"/>
        <w:gridCol w:w="294"/>
        <w:gridCol w:w="294"/>
      </w:tblGrid>
      <w:tr w:rsidR="001E20AC" w:rsidRPr="007C3AAA" w:rsidTr="00D8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93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V1: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93" w:type="dxa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V2: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93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1E20AC" w:rsidRPr="004A1BB0" w:rsidRDefault="001E20AC" w:rsidP="001E20AC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 “100 values”</w:t>
            </w:r>
          </w:p>
          <w:p w:rsidR="001E20AC" w:rsidRPr="004A1BB0" w:rsidRDefault="001E20AC" w:rsidP="001E20AC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:rsidR="001E20AC" w:rsidRPr="004A1BB0" w:rsidRDefault="001E20AC" w:rsidP="001E20AC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93" w:type="dxa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8" w:type="dxa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94" w:type="dxa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754" w:type="dxa"/>
            <w:gridSpan w:val="4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E20AC" w:rsidRPr="007C3AAA" w:rsidTr="00D8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 w:rsidRPr="001E20AC">
              <w:rPr>
                <w:sz w:val="18"/>
                <w:szCs w:val="18"/>
                <w:lang w:val="en-GB"/>
              </w:rPr>
              <w:tab/>
            </w:r>
            <w:r w:rsidRPr="001E20AC">
              <w:rPr>
                <w:sz w:val="18"/>
                <w:szCs w:val="18"/>
                <w:lang w:val="en-GB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>.text</w:t>
            </w:r>
          </w:p>
        </w:tc>
        <w:tc>
          <w:tcPr>
            <w:tcW w:w="293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main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r8, r0, 0x1e</w:t>
            </w:r>
          </w:p>
        </w:tc>
        <w:tc>
          <w:tcPr>
            <w:tcW w:w="293" w:type="dxa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1E20AC" w:rsidRPr="007C3AAA" w:rsidRDefault="001E20AC" w:rsidP="001E20AC">
            <w:pPr>
              <w:jc w:val="both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dadd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r9, r0, r0</w:t>
            </w:r>
          </w:p>
        </w:tc>
        <w:tc>
          <w:tcPr>
            <w:tcW w:w="293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dsll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r8, r8, 0x3</w:t>
            </w:r>
          </w:p>
        </w:tc>
        <w:tc>
          <w:tcPr>
            <w:tcW w:w="293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B2A29" w:rsidTr="00D8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93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loop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: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f1, v1(r9)</w:t>
            </w:r>
          </w:p>
        </w:tc>
        <w:tc>
          <w:tcPr>
            <w:tcW w:w="293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</w:t>
            </w:r>
            <w:r w:rsidRPr="007B2A29">
              <w:rPr>
                <w:sz w:val="18"/>
                <w:szCs w:val="18"/>
                <w:highlight w:val="yellow"/>
                <w:lang w:val="it-IT"/>
              </w:rPr>
              <w:t>f2</w:t>
            </w:r>
            <w:r w:rsidRPr="007B2A29">
              <w:rPr>
                <w:sz w:val="18"/>
                <w:szCs w:val="18"/>
                <w:lang w:val="it-IT"/>
              </w:rPr>
              <w:t>, v2(r9)</w:t>
            </w:r>
          </w:p>
        </w:tc>
        <w:tc>
          <w:tcPr>
            <w:tcW w:w="293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sub.d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f5, f1, </w:t>
            </w:r>
            <w:r w:rsidRPr="007B2A29">
              <w:rPr>
                <w:sz w:val="18"/>
                <w:szCs w:val="18"/>
                <w:highlight w:val="yellow"/>
                <w:lang w:val="it-IT"/>
              </w:rPr>
              <w:t>f2</w:t>
            </w:r>
          </w:p>
        </w:tc>
        <w:tc>
          <w:tcPr>
            <w:tcW w:w="293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98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f3, v3(r9)</w:t>
            </w:r>
          </w:p>
        </w:tc>
        <w:tc>
          <w:tcPr>
            <w:tcW w:w="293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4A1BB0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84" w:type="dxa"/>
          </w:tcPr>
          <w:p w:rsidR="001E20AC" w:rsidRPr="004A1BB0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4A1BB0" w:rsidRDefault="001E20AC" w:rsidP="001E20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754" w:type="dxa"/>
            <w:gridSpan w:val="4"/>
          </w:tcPr>
          <w:p w:rsidR="001E20AC" w:rsidRPr="004A1BB0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E20AC" w:rsidRPr="007C3AAA" w:rsidTr="00D85A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mul.d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f5, f5, f3</w:t>
            </w:r>
          </w:p>
        </w:tc>
        <w:tc>
          <w:tcPr>
            <w:tcW w:w="293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98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mul.d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f6, f5, f3</w:t>
            </w:r>
          </w:p>
        </w:tc>
        <w:tc>
          <w:tcPr>
            <w:tcW w:w="293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8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f4, v4(r9)</w:t>
            </w:r>
          </w:p>
        </w:tc>
        <w:tc>
          <w:tcPr>
            <w:tcW w:w="293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8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add.d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f7, f6, f4</w:t>
            </w:r>
          </w:p>
        </w:tc>
        <w:tc>
          <w:tcPr>
            <w:tcW w:w="293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4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1E20AC" w:rsidRPr="00CB12BF" w:rsidRDefault="001E20AC" w:rsidP="001E20AC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r w:rsidRPr="007B2A29">
              <w:rPr>
                <w:sz w:val="18"/>
                <w:szCs w:val="18"/>
              </w:rPr>
              <w:t>mul.d</w:t>
            </w:r>
            <w:proofErr w:type="spellEnd"/>
            <w:r w:rsidRPr="007B2A29">
              <w:rPr>
                <w:sz w:val="18"/>
                <w:szCs w:val="18"/>
              </w:rPr>
              <w:t xml:space="preserve">       f7, f7, f2</w:t>
            </w:r>
          </w:p>
        </w:tc>
        <w:tc>
          <w:tcPr>
            <w:tcW w:w="293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754" w:type="dxa"/>
            <w:gridSpan w:val="4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38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f5, v5(r9)</w:t>
            </w:r>
          </w:p>
        </w:tc>
        <w:tc>
          <w:tcPr>
            <w:tcW w:w="293" w:type="dxa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8" w:type="dxa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94CF4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gridSpan w:val="2"/>
          </w:tcPr>
          <w:p w:rsidR="001E20AC" w:rsidRPr="00CB12BF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CB12BF" w:rsidRDefault="001E20AC" w:rsidP="001E20AC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gridAfter w:val="5"/>
          <w:wAfter w:w="2038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f6, v6(r9)</w:t>
            </w:r>
          </w:p>
        </w:tc>
        <w:tc>
          <w:tcPr>
            <w:tcW w:w="293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C94CF4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  <w:tc>
          <w:tcPr>
            <w:tcW w:w="284" w:type="dxa"/>
          </w:tcPr>
          <w:p w:rsidR="001E20AC" w:rsidRPr="004A1BB0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E20AC" w:rsidRPr="007C3AAA" w:rsidTr="00D85AF6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38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f7, v7(r9)</w:t>
            </w:r>
          </w:p>
        </w:tc>
        <w:tc>
          <w:tcPr>
            <w:tcW w:w="293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gridAfter w:val="5"/>
          <w:wAfter w:w="2038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r9, r9, 0x8</w:t>
            </w:r>
          </w:p>
        </w:tc>
        <w:tc>
          <w:tcPr>
            <w:tcW w:w="293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8" w:type="dxa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D85AF6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1E20AC" w:rsidRPr="007C3AAA" w:rsidRDefault="00D85AF6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1E20AC" w:rsidRPr="007C3AAA" w:rsidRDefault="00D85AF6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7C3AAA" w:rsidRDefault="00D85AF6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94" w:type="dxa"/>
            <w:gridSpan w:val="2"/>
          </w:tcPr>
          <w:p w:rsidR="001E20AC" w:rsidRPr="007C3AAA" w:rsidRDefault="00D85AF6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7C3AAA" w:rsidRDefault="00D85AF6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94" w:type="dxa"/>
          </w:tcPr>
          <w:p w:rsidR="001E20AC" w:rsidRPr="007C3AAA" w:rsidRDefault="00D85AF6" w:rsidP="001E20A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D85AF6" w:rsidP="00D85AF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E20AC" w:rsidRPr="007C3AAA" w:rsidTr="00D85AF6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38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1E20AC" w:rsidRPr="007C3AAA" w:rsidRDefault="001E20AC" w:rsidP="001E20AC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93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8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1E20AC" w:rsidRPr="0044445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1E20AC" w:rsidRPr="0044445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1E20AC" w:rsidRPr="0044445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1E20AC" w:rsidRPr="007C3AAA" w:rsidRDefault="001E20AC" w:rsidP="001E20A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1E20AC" w:rsidRPr="007C3AAA" w:rsidRDefault="001E20AC" w:rsidP="001E20A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1E20AC" w:rsidRPr="007C3AAA" w:rsidRDefault="001E20AC" w:rsidP="001E20A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E46E0A" w:rsidRPr="007C3AAA" w:rsidTr="00D8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D85AF6" w:rsidRPr="007B2A29" w:rsidRDefault="00D85AF6" w:rsidP="00D85AF6">
            <w:pPr>
              <w:rPr>
                <w:sz w:val="18"/>
                <w:szCs w:val="18"/>
                <w:lang w:val="en-GB"/>
              </w:rPr>
            </w:pPr>
            <w:r w:rsidRPr="007B2A29">
              <w:rPr>
                <w:sz w:val="18"/>
                <w:szCs w:val="18"/>
                <w:lang w:val="en-GB"/>
              </w:rPr>
              <w:t xml:space="preserve">Check:    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B2A29">
              <w:rPr>
                <w:sz w:val="18"/>
                <w:szCs w:val="18"/>
                <w:lang w:val="en-GB"/>
              </w:rPr>
              <w:t>bne</w:t>
            </w:r>
            <w:proofErr w:type="spellEnd"/>
            <w:r w:rsidRPr="007B2A29">
              <w:rPr>
                <w:sz w:val="18"/>
                <w:szCs w:val="18"/>
                <w:lang w:val="en-GB"/>
              </w:rPr>
              <w:t xml:space="preserve">         r9, r8, loop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5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302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5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5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</w:t>
            </w:r>
          </w:p>
        </w:tc>
        <w:tc>
          <w:tcPr>
            <w:tcW w:w="294" w:type="dxa"/>
            <w:gridSpan w:val="2"/>
            <w:shd w:val="clear" w:color="auto" w:fill="auto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</w:t>
            </w:r>
          </w:p>
        </w:tc>
        <w:tc>
          <w:tcPr>
            <w:tcW w:w="2597" w:type="dxa"/>
            <w:gridSpan w:val="7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</w:tcPr>
          <w:p w:rsidR="00D85AF6" w:rsidRPr="007B2A29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D85AF6" w:rsidRPr="007B2A29" w:rsidRDefault="00D85AF6" w:rsidP="00D85AF6">
            <w:pPr>
              <w:snapToGrid w:val="0"/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D85AF6" w:rsidRPr="007C3AAA" w:rsidTr="00D85A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D85AF6" w:rsidRPr="007C3AAA" w:rsidRDefault="00D85AF6" w:rsidP="00D85AF6">
            <w:pPr>
              <w:rPr>
                <w:sz w:val="18"/>
                <w:szCs w:val="18"/>
                <w:lang w:val="it-IT"/>
              </w:rPr>
            </w:pPr>
            <w:r w:rsidRPr="007B2A29">
              <w:rPr>
                <w:sz w:val="18"/>
                <w:szCs w:val="18"/>
                <w:lang w:val="en-GB"/>
              </w:rPr>
              <w:t xml:space="preserve">                </w:t>
            </w:r>
            <w:r w:rsidRPr="007C3AAA">
              <w:rPr>
                <w:sz w:val="18"/>
                <w:szCs w:val="18"/>
                <w:lang w:val="it-IT"/>
              </w:rPr>
              <w:t>halt</w:t>
            </w: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5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302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5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5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97" w:type="dxa"/>
            <w:gridSpan w:val="7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D85AF6" w:rsidRPr="007C3AAA" w:rsidRDefault="00D85AF6" w:rsidP="00D85A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E46E0A" w:rsidRPr="007C3AAA" w:rsidTr="00D8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</w:tcPr>
          <w:p w:rsidR="00D85AF6" w:rsidRPr="007B2A29" w:rsidRDefault="00D85AF6" w:rsidP="00D85AF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5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302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5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5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dxa"/>
            <w:gridSpan w:val="2"/>
          </w:tcPr>
          <w:p w:rsidR="00D85AF6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  <w:gridSpan w:val="2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  <w:gridSpan w:val="3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97" w:type="dxa"/>
            <w:gridSpan w:val="7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94" w:type="dxa"/>
          </w:tcPr>
          <w:p w:rsidR="00D85AF6" w:rsidRPr="007C3AAA" w:rsidRDefault="00D85AF6" w:rsidP="00D85AF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" w:type="dxa"/>
          </w:tcPr>
          <w:p w:rsidR="00D85AF6" w:rsidRPr="007C3AAA" w:rsidRDefault="00D85AF6" w:rsidP="00D85AF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D85AF6" w:rsidRPr="007C3AAA" w:rsidTr="00D85AF6">
        <w:trPr>
          <w:gridAfter w:val="12"/>
          <w:wAfter w:w="3742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D85AF6" w:rsidRPr="007C3AAA" w:rsidRDefault="00D85AF6" w:rsidP="00D85AF6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505" w:type="dxa"/>
            <w:gridSpan w:val="78"/>
            <w:shd w:val="clear" w:color="auto" w:fill="auto"/>
          </w:tcPr>
          <w:p w:rsidR="00D85AF6" w:rsidRPr="007C3AAA" w:rsidRDefault="00D85AF6" w:rsidP="0064682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7 + </w:t>
            </w:r>
            <w:r w:rsidR="0064682E">
              <w:rPr>
                <w:sz w:val="18"/>
                <w:szCs w:val="18"/>
                <w:lang w:val="it-IT"/>
              </w:rPr>
              <w:t>1</w:t>
            </w:r>
            <w:r>
              <w:rPr>
                <w:sz w:val="18"/>
                <w:szCs w:val="18"/>
                <w:lang w:val="it-IT"/>
              </w:rPr>
              <w:t xml:space="preserve"> * (1+1+5+8+8+4+8+1+1+</w:t>
            </w:r>
            <w:r w:rsidR="001A46AE">
              <w:rPr>
                <w:sz w:val="18"/>
                <w:szCs w:val="18"/>
                <w:lang w:val="it-IT"/>
              </w:rPr>
              <w:t>2</w:t>
            </w:r>
            <w:r>
              <w:rPr>
                <w:sz w:val="18"/>
                <w:szCs w:val="18"/>
                <w:lang w:val="it-IT"/>
              </w:rPr>
              <w:t>)</w:t>
            </w:r>
            <w:r w:rsidR="0064682E">
              <w:rPr>
                <w:sz w:val="18"/>
                <w:szCs w:val="18"/>
                <w:lang w:val="it-IT"/>
              </w:rPr>
              <w:t xml:space="preserve"> + 29 * (2+1+5+8+8+4+8+1+1+2) + </w:t>
            </w:r>
            <w:r>
              <w:rPr>
                <w:sz w:val="18"/>
                <w:szCs w:val="18"/>
                <w:lang w:val="it-IT"/>
              </w:rPr>
              <w:t>1 = 1</w:t>
            </w:r>
            <w:r w:rsidR="0064682E">
              <w:rPr>
                <w:sz w:val="18"/>
                <w:szCs w:val="18"/>
                <w:lang w:val="it-IT"/>
              </w:rPr>
              <w:t>207</w:t>
            </w:r>
          </w:p>
        </w:tc>
      </w:tr>
      <w:bookmarkEnd w:id="0"/>
    </w:tbl>
    <w:p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r w:rsidR="00CB12BF" w:rsidRPr="00CB12BF">
        <w:rPr>
          <w:lang w:val="it-IT"/>
        </w:rPr>
        <w:t>resche</w:t>
      </w:r>
      <w:r w:rsidR="00CB12BF">
        <w:rPr>
          <w:lang w:val="it-IT"/>
        </w:rPr>
        <w:t xml:space="preserve">duling </w:t>
      </w:r>
      <w:r w:rsidR="00CB12BF" w:rsidRPr="00CB12BF">
        <w:rPr>
          <w:lang w:val="it-IT"/>
        </w:rPr>
        <w:t>e register renaming.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gliatab3"/>
        <w:tblW w:w="17523" w:type="dxa"/>
        <w:tblLayout w:type="fixed"/>
        <w:tblLook w:val="0000" w:firstRow="0" w:lastRow="0" w:firstColumn="0" w:lastColumn="0" w:noHBand="0" w:noVBand="0"/>
      </w:tblPr>
      <w:tblGrid>
        <w:gridCol w:w="2544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1623"/>
        <w:gridCol w:w="303"/>
        <w:gridCol w:w="303"/>
      </w:tblGrid>
      <w:tr w:rsidR="00E46E0A" w:rsidRPr="00E46E0A" w:rsidTr="00764CF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764CF9" w:rsidRPr="00216541" w:rsidRDefault="00764CF9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764CF9" w:rsidRPr="00E46E0A" w:rsidTr="00764CF9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764CF9" w:rsidRPr="00216541" w:rsidRDefault="00764CF9" w:rsidP="00B34ADE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E46E0A" w:rsidRPr="00E46E0A" w:rsidTr="00764CF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764CF9" w:rsidRPr="00216541" w:rsidRDefault="00764CF9" w:rsidP="00B34ADE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764CF9" w:rsidRPr="00216541" w:rsidTr="00764CF9">
        <w:trPr>
          <w:gridAfter w:val="3"/>
          <w:wAfter w:w="2229" w:type="dxa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main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r8, r0, 0x1e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</w:tr>
      <w:tr w:rsidR="00E46E0A" w:rsidRPr="00216541" w:rsidTr="00764CF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764CF9" w:rsidRPr="007C3AAA" w:rsidRDefault="00764CF9" w:rsidP="00764CF9">
            <w:pPr>
              <w:jc w:val="both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dadd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r9, r0, r0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764CF9" w:rsidRPr="00216541" w:rsidTr="00764CF9">
        <w:trPr>
          <w:gridAfter w:val="3"/>
          <w:wAfter w:w="2229" w:type="dxa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764CF9" w:rsidRPr="007C3AAA" w:rsidRDefault="00764CF9" w:rsidP="00764CF9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dsll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r8, r8, 0x3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E46E0A" w:rsidRPr="00216541" w:rsidTr="00764CF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764CF9" w:rsidRPr="00216541" w:rsidTr="00764CF9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loop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: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f1, v1(r9)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E46E0A" w:rsidRPr="00216541" w:rsidTr="00764CF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</w:t>
            </w:r>
            <w:r w:rsidRPr="007B2A29">
              <w:rPr>
                <w:sz w:val="18"/>
                <w:szCs w:val="18"/>
                <w:highlight w:val="yellow"/>
                <w:lang w:val="it-IT"/>
              </w:rPr>
              <w:t>f2</w:t>
            </w:r>
            <w:r w:rsidRPr="007B2A29">
              <w:rPr>
                <w:sz w:val="18"/>
                <w:szCs w:val="18"/>
                <w:lang w:val="it-IT"/>
              </w:rPr>
              <w:t>, v2(r9)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764CF9" w:rsidRPr="00216541" w:rsidTr="00764CF9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f3, v3(r9)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E46E0A" w:rsidRPr="00216541" w:rsidTr="00764CF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sub.d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f5, f1, </w:t>
            </w:r>
            <w:r w:rsidRPr="007B2A29">
              <w:rPr>
                <w:sz w:val="18"/>
                <w:szCs w:val="18"/>
                <w:highlight w:val="yellow"/>
                <w:lang w:val="it-IT"/>
              </w:rPr>
              <w:t>f2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4</w:t>
            </w:r>
          </w:p>
        </w:tc>
      </w:tr>
      <w:tr w:rsidR="00764CF9" w:rsidRPr="00216541" w:rsidTr="00764CF9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f4, v4(r9)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E46E0A" w:rsidRPr="00216541" w:rsidTr="00764CF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mul.d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f5, f5, f3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8</w:t>
            </w:r>
          </w:p>
        </w:tc>
      </w:tr>
      <w:tr w:rsidR="00764CF9" w:rsidRPr="00216541" w:rsidTr="00764CF9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mul.d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f6, f5, f3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8</w:t>
            </w:r>
          </w:p>
        </w:tc>
      </w:tr>
      <w:tr w:rsidR="00E46E0A" w:rsidRPr="00216541" w:rsidTr="00764CF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add.d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f7, f6, f4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4</w:t>
            </w:r>
          </w:p>
        </w:tc>
      </w:tr>
      <w:tr w:rsidR="00764CF9" w:rsidRPr="00216541" w:rsidTr="00764CF9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764CF9" w:rsidRPr="00CB12BF" w:rsidRDefault="00764CF9" w:rsidP="00764CF9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r w:rsidRPr="007B2A29">
              <w:rPr>
                <w:sz w:val="18"/>
                <w:szCs w:val="18"/>
              </w:rPr>
              <w:t>mul.d</w:t>
            </w:r>
            <w:proofErr w:type="spellEnd"/>
            <w:r w:rsidRPr="007B2A29">
              <w:rPr>
                <w:sz w:val="18"/>
                <w:szCs w:val="18"/>
              </w:rPr>
              <w:t xml:space="preserve">       f7, f7, f2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8</w:t>
            </w:r>
          </w:p>
        </w:tc>
      </w:tr>
      <w:tr w:rsidR="00E46E0A" w:rsidRPr="00216541" w:rsidTr="00764CF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f5, v5(r9)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764CF9" w:rsidRPr="00216541" w:rsidTr="00764CF9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f6, v6(r9)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E46E0A" w:rsidRPr="00216541" w:rsidTr="00764CF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f7, v7(r9)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64CF9" w:rsidRPr="00216541" w:rsidTr="00764CF9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r9, r9, 0x8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E46E0A" w:rsidRPr="00216541" w:rsidTr="00764CF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0A2C0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764CF9" w:rsidRPr="00216541" w:rsidTr="00764CF9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764CF9" w:rsidRPr="007B2A29" w:rsidRDefault="00764CF9" w:rsidP="00764CF9">
            <w:pPr>
              <w:rPr>
                <w:sz w:val="18"/>
                <w:szCs w:val="18"/>
                <w:lang w:val="en-GB"/>
              </w:rPr>
            </w:pPr>
            <w:r w:rsidRPr="007B2A29">
              <w:rPr>
                <w:sz w:val="18"/>
                <w:szCs w:val="18"/>
                <w:lang w:val="en-GB"/>
              </w:rPr>
              <w:t xml:space="preserve">Check:    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B2A29">
              <w:rPr>
                <w:sz w:val="18"/>
                <w:szCs w:val="18"/>
                <w:lang w:val="en-GB"/>
              </w:rPr>
              <w:t>bne</w:t>
            </w:r>
            <w:proofErr w:type="spellEnd"/>
            <w:r w:rsidRPr="007B2A29">
              <w:rPr>
                <w:sz w:val="18"/>
                <w:szCs w:val="18"/>
                <w:lang w:val="en-GB"/>
              </w:rPr>
              <w:t xml:space="preserve">         r9, r8, loop</w:t>
            </w: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F</w:t>
            </w:r>
          </w:p>
        </w:tc>
        <w:tc>
          <w:tcPr>
            <w:tcW w:w="255" w:type="dxa"/>
            <w:shd w:val="clear" w:color="auto" w:fill="auto"/>
          </w:tcPr>
          <w:p w:rsidR="00764CF9" w:rsidRPr="00764CF9" w:rsidRDefault="000A2C06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764CF9" w:rsidRPr="00764CF9" w:rsidRDefault="000A2C06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764CF9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</w:t>
            </w:r>
          </w:p>
        </w:tc>
        <w:tc>
          <w:tcPr>
            <w:tcW w:w="255" w:type="dxa"/>
          </w:tcPr>
          <w:p w:rsidR="00764CF9" w:rsidRPr="00764CF9" w:rsidRDefault="000A2C06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764CF9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</w:t>
            </w:r>
          </w:p>
        </w:tc>
        <w:tc>
          <w:tcPr>
            <w:tcW w:w="255" w:type="dxa"/>
          </w:tcPr>
          <w:p w:rsidR="00764CF9" w:rsidRPr="00764CF9" w:rsidRDefault="000A2C06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764CF9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E</w:t>
            </w:r>
          </w:p>
        </w:tc>
        <w:tc>
          <w:tcPr>
            <w:tcW w:w="255" w:type="dxa"/>
          </w:tcPr>
          <w:p w:rsidR="00764CF9" w:rsidRPr="00764CF9" w:rsidRDefault="000A2C06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764CF9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W</w:t>
            </w:r>
          </w:p>
        </w:tc>
        <w:tc>
          <w:tcPr>
            <w:tcW w:w="255" w:type="dxa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764CF9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</w:tcPr>
          <w:p w:rsidR="00764CF9" w:rsidRPr="00764CF9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764CF9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2</w:t>
            </w:r>
          </w:p>
        </w:tc>
      </w:tr>
      <w:tr w:rsidR="00E46E0A" w:rsidRPr="00216541" w:rsidTr="00764CF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764CF9" w:rsidRPr="007C3AAA" w:rsidRDefault="00764CF9" w:rsidP="00764CF9">
            <w:pPr>
              <w:rPr>
                <w:sz w:val="18"/>
                <w:szCs w:val="18"/>
                <w:lang w:val="it-IT"/>
              </w:rPr>
            </w:pPr>
            <w:r w:rsidRPr="007B2A29">
              <w:rPr>
                <w:sz w:val="18"/>
                <w:szCs w:val="18"/>
                <w:lang w:val="en-GB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halt</w:t>
            </w:r>
            <w:proofErr w:type="spellEnd"/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764CF9" w:rsidRPr="00216541" w:rsidTr="00764CF9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764CF9" w:rsidRPr="00216541" w:rsidRDefault="00764CF9" w:rsidP="00764CF9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0A2C06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0A2C06" w:rsidRDefault="000A2C06" w:rsidP="00764CF9">
            <w:pPr>
              <w:snapToGrid w:val="0"/>
              <w:jc w:val="center"/>
              <w:rPr>
                <w:b/>
                <w:color w:val="FF0000"/>
                <w:sz w:val="18"/>
                <w:szCs w:val="18"/>
                <w:lang w:val="it-IT"/>
              </w:rPr>
            </w:pPr>
            <w:r w:rsidRPr="000A2C06">
              <w:rPr>
                <w:b/>
                <w:color w:val="FF0000"/>
                <w:sz w:val="18"/>
                <w:szCs w:val="18"/>
                <w:lang w:val="it-IT"/>
              </w:rPr>
              <w:t>F</w:t>
            </w:r>
          </w:p>
        </w:tc>
        <w:tc>
          <w:tcPr>
            <w:tcW w:w="255" w:type="dxa"/>
          </w:tcPr>
          <w:p w:rsidR="00764CF9" w:rsidRPr="000A2C06" w:rsidRDefault="000A2C06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  <w:lang w:val="it-IT"/>
              </w:rPr>
            </w:pPr>
            <w:r w:rsidRPr="000A2C06">
              <w:rPr>
                <w:b/>
                <w:color w:val="FF0000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0A2C06" w:rsidRDefault="000A2C06" w:rsidP="00764CF9">
            <w:pPr>
              <w:snapToGrid w:val="0"/>
              <w:jc w:val="center"/>
              <w:rPr>
                <w:b/>
                <w:color w:val="FF0000"/>
                <w:sz w:val="18"/>
                <w:szCs w:val="18"/>
                <w:lang w:val="it-IT"/>
              </w:rPr>
            </w:pPr>
            <w:r w:rsidRPr="000A2C06">
              <w:rPr>
                <w:b/>
                <w:color w:val="FF0000"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</w:tcPr>
          <w:p w:rsidR="00764CF9" w:rsidRPr="000A2C06" w:rsidRDefault="000A2C06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  <w:lang w:val="it-IT"/>
              </w:rPr>
            </w:pPr>
            <w:r w:rsidRPr="000A2C06">
              <w:rPr>
                <w:b/>
                <w:color w:val="FF0000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0A2C06" w:rsidRDefault="000A2C06" w:rsidP="00764CF9">
            <w:pPr>
              <w:snapToGrid w:val="0"/>
              <w:jc w:val="center"/>
              <w:rPr>
                <w:b/>
                <w:color w:val="FF0000"/>
                <w:sz w:val="18"/>
                <w:szCs w:val="18"/>
                <w:lang w:val="it-IT"/>
              </w:rPr>
            </w:pPr>
            <w:r w:rsidRPr="000A2C06">
              <w:rPr>
                <w:b/>
                <w:color w:val="FF0000"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</w:t>
            </w:r>
          </w:p>
        </w:tc>
      </w:tr>
      <w:tr w:rsidR="00E46E0A" w:rsidRPr="00216541" w:rsidTr="00764CF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764CF9" w:rsidRPr="00216541" w:rsidRDefault="00764CF9" w:rsidP="00764CF9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764CF9" w:rsidRPr="00216541" w:rsidRDefault="00764CF9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A2C06" w:rsidRPr="00216541" w:rsidTr="00AA587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0A2C06" w:rsidRPr="00216541" w:rsidRDefault="000A2C06" w:rsidP="00764CF9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4373" w:type="dxa"/>
            <w:gridSpan w:val="51"/>
            <w:shd w:val="clear" w:color="auto" w:fill="auto"/>
          </w:tcPr>
          <w:p w:rsidR="000A2C06" w:rsidRPr="00216541" w:rsidRDefault="000A2C06" w:rsidP="000A2C0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 xml:space="preserve">7+ (1+1+1+4+8+8+4+8+1+1+2) + 29 * (2+1+1+4+8+8+4+8+1+1+2) + 1 =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" w:type="dxa"/>
          </w:tcPr>
          <w:p w:rsidR="000A2C06" w:rsidRPr="00216541" w:rsidRDefault="000A2C06" w:rsidP="00764CF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303" w:type="dxa"/>
          </w:tcPr>
          <w:p w:rsidR="000A2C06" w:rsidRPr="00216541" w:rsidRDefault="000A2C06" w:rsidP="00764C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</w:tbl>
    <w:p w:rsidR="002A6661" w:rsidRDefault="002A6661" w:rsidP="007C3AAA">
      <w:pPr>
        <w:rPr>
          <w:lang w:val="it-IT"/>
        </w:rPr>
      </w:pPr>
    </w:p>
    <w:p w:rsidR="002A6661" w:rsidRDefault="002A6661">
      <w:pPr>
        <w:suppressAutoHyphens w:val="0"/>
        <w:rPr>
          <w:lang w:val="it-IT"/>
        </w:rPr>
      </w:pPr>
      <w:r>
        <w:rPr>
          <w:lang w:val="it-IT"/>
        </w:rPr>
        <w:br w:type="page"/>
      </w:r>
    </w:p>
    <w:p w:rsidR="002A6661" w:rsidRDefault="002A6661" w:rsidP="002A6661">
      <w:pPr>
        <w:rPr>
          <w:lang w:val="it-IT"/>
        </w:rPr>
      </w:pPr>
      <w:r>
        <w:rPr>
          <w:lang w:val="it-IT"/>
        </w:rPr>
        <w:lastRenderedPageBreak/>
        <w:t>Considerando</w:t>
      </w:r>
      <w:r w:rsidRPr="007C3AAA">
        <w:rPr>
          <w:lang w:val="it-IT"/>
        </w:rPr>
        <w:t xml:space="preserve"> </w:t>
      </w:r>
      <w:r>
        <w:rPr>
          <w:lang w:val="it-IT"/>
        </w:rPr>
        <w:t xml:space="preserve">il </w:t>
      </w:r>
      <w:r w:rsidRPr="007C3AAA">
        <w:rPr>
          <w:lang w:val="it-IT"/>
        </w:rPr>
        <w:t xml:space="preserve">programma </w:t>
      </w:r>
      <w:r>
        <w:rPr>
          <w:lang w:val="it-IT"/>
        </w:rPr>
        <w:t xml:space="preserve">precedente, lo si ottimizzi in modo da eliminare per quanto possibile gli stalli del programma usando le tecniche note come </w:t>
      </w:r>
      <w:proofErr w:type="spellStart"/>
      <w:r w:rsidRPr="00CB12BF">
        <w:rPr>
          <w:lang w:val="it-IT"/>
        </w:rPr>
        <w:t>resche</w:t>
      </w:r>
      <w:r>
        <w:rPr>
          <w:lang w:val="it-IT"/>
        </w:rPr>
        <w:t>duling</w:t>
      </w:r>
      <w:proofErr w:type="spellEnd"/>
      <w:r>
        <w:rPr>
          <w:lang w:val="it-IT"/>
        </w:rPr>
        <w:t xml:space="preserve"> </w:t>
      </w:r>
      <w:r w:rsidRPr="00CB12BF">
        <w:rPr>
          <w:lang w:val="it-IT"/>
        </w:rPr>
        <w:t xml:space="preserve">e </w:t>
      </w:r>
      <w:proofErr w:type="spellStart"/>
      <w:r w:rsidRPr="00CB12BF">
        <w:rPr>
          <w:lang w:val="it-IT"/>
        </w:rPr>
        <w:t>register</w:t>
      </w:r>
      <w:proofErr w:type="spellEnd"/>
      <w:r w:rsidRPr="00CB12BF">
        <w:rPr>
          <w:lang w:val="it-IT"/>
        </w:rPr>
        <w:t xml:space="preserve"> </w:t>
      </w:r>
      <w:proofErr w:type="spellStart"/>
      <w:r w:rsidRPr="00CB12BF">
        <w:rPr>
          <w:lang w:val="it-IT"/>
        </w:rPr>
        <w:t>renaming</w:t>
      </w:r>
      <w:proofErr w:type="spellEnd"/>
      <w:r w:rsidRPr="00CB12BF">
        <w:rPr>
          <w:lang w:val="it-IT"/>
        </w:rPr>
        <w:t>.</w:t>
      </w:r>
      <w:r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gliatab3"/>
        <w:tblW w:w="17523" w:type="dxa"/>
        <w:tblLayout w:type="fixed"/>
        <w:tblLook w:val="0000" w:firstRow="0" w:lastRow="0" w:firstColumn="0" w:lastColumn="0" w:noHBand="0" w:noVBand="0"/>
      </w:tblPr>
      <w:tblGrid>
        <w:gridCol w:w="2544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1623"/>
        <w:gridCol w:w="303"/>
        <w:gridCol w:w="303"/>
      </w:tblGrid>
      <w:tr w:rsidR="00E46E0A" w:rsidRPr="00E46E0A" w:rsidTr="00AA58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2A6661" w:rsidRPr="00216541" w:rsidRDefault="002A6661" w:rsidP="00AA5876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A6661" w:rsidRPr="00E46E0A" w:rsidTr="00AA5876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2A6661" w:rsidRPr="00216541" w:rsidRDefault="002A6661" w:rsidP="00AA5876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E46E0A" w:rsidRPr="00E46E0A" w:rsidTr="00AA58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2A6661" w:rsidRPr="00216541" w:rsidRDefault="002A6661" w:rsidP="00AA5876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A6661" w:rsidRPr="00216541" w:rsidTr="00AA5876">
        <w:trPr>
          <w:gridAfter w:val="3"/>
          <w:wAfter w:w="2229" w:type="dxa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2A6661" w:rsidRPr="007C3AAA" w:rsidRDefault="002A6661" w:rsidP="00AA5876">
            <w:pPr>
              <w:rPr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main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r8, r0, 0x1e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</w:tr>
      <w:tr w:rsidR="00E46E0A" w:rsidRPr="00216541" w:rsidTr="00AA58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2A6661" w:rsidRPr="007C3AAA" w:rsidRDefault="002A6661" w:rsidP="00AA5876">
            <w:pPr>
              <w:jc w:val="both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dadd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r9, r0, r0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2A6661" w:rsidRPr="00216541" w:rsidTr="00AA5876">
        <w:trPr>
          <w:gridAfter w:val="3"/>
          <w:wAfter w:w="2229" w:type="dxa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2A6661" w:rsidRPr="007C3AAA" w:rsidRDefault="002A6661" w:rsidP="00AA5876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dsll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r8, r8, 0x3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E46E0A" w:rsidRPr="00216541" w:rsidTr="00AA58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2A6661" w:rsidRPr="007C3AAA" w:rsidRDefault="00E46E0A" w:rsidP="00AA5876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f1, v1(r9)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2A6661" w:rsidRPr="00216541" w:rsidTr="00AA5876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2A6661" w:rsidRPr="007C3AAA" w:rsidRDefault="002A6661" w:rsidP="00E46E0A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E46E0A" w:rsidRPr="00216541" w:rsidTr="00AA58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2A6661" w:rsidRPr="007C3AAA" w:rsidRDefault="00E46E0A" w:rsidP="00AA5876">
            <w:pPr>
              <w:rPr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loop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:</w:t>
            </w:r>
            <w:r w:rsidR="002A6661"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="002A6661" w:rsidRPr="007B2A29">
              <w:rPr>
                <w:sz w:val="18"/>
                <w:szCs w:val="18"/>
                <w:lang w:val="it-IT"/>
              </w:rPr>
              <w:t>l.d</w:t>
            </w:r>
            <w:proofErr w:type="spellEnd"/>
            <w:r w:rsidR="002A6661" w:rsidRPr="007B2A29">
              <w:rPr>
                <w:sz w:val="18"/>
                <w:szCs w:val="18"/>
                <w:lang w:val="it-IT"/>
              </w:rPr>
              <w:t xml:space="preserve">         </w:t>
            </w:r>
            <w:r w:rsidR="002A6661" w:rsidRPr="007B2A29">
              <w:rPr>
                <w:sz w:val="18"/>
                <w:szCs w:val="18"/>
                <w:highlight w:val="yellow"/>
                <w:lang w:val="it-IT"/>
              </w:rPr>
              <w:t>f2</w:t>
            </w:r>
            <w:r w:rsidR="002A6661" w:rsidRPr="007B2A29">
              <w:rPr>
                <w:sz w:val="18"/>
                <w:szCs w:val="18"/>
                <w:lang w:val="it-IT"/>
              </w:rPr>
              <w:t>, v2(r9)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2A6661" w:rsidRPr="00216541" w:rsidTr="00AA5876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2A6661" w:rsidRPr="007C3AAA" w:rsidRDefault="002A6661" w:rsidP="00AA58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f3, v3(r9)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E46E0A" w:rsidRPr="00216541" w:rsidTr="00AA58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2A6661" w:rsidRPr="007C3AAA" w:rsidRDefault="002A6661" w:rsidP="00AA58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sub.d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f5, f1, </w:t>
            </w:r>
            <w:r w:rsidRPr="007B2A29">
              <w:rPr>
                <w:sz w:val="18"/>
                <w:szCs w:val="18"/>
                <w:highlight w:val="yellow"/>
                <w:lang w:val="it-IT"/>
              </w:rPr>
              <w:t>f2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4</w:t>
            </w:r>
          </w:p>
        </w:tc>
      </w:tr>
      <w:tr w:rsidR="002A6661" w:rsidRPr="00216541" w:rsidTr="00AA5876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2A6661" w:rsidRPr="007C3AAA" w:rsidRDefault="002A6661" w:rsidP="00AA5876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f4, v4(r9)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E46E0A" w:rsidRPr="00216541" w:rsidTr="00AA58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2A6661" w:rsidRPr="007C3AAA" w:rsidRDefault="002A6661" w:rsidP="00AA58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mul.d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f5, f5, f3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E46E0A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E46E0A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8</w:t>
            </w:r>
          </w:p>
        </w:tc>
      </w:tr>
      <w:tr w:rsidR="002A6661" w:rsidRPr="00216541" w:rsidTr="00AA5876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2A6661" w:rsidRPr="007C3AAA" w:rsidRDefault="002A6661" w:rsidP="00AA5876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mul.d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f6, f5, f3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E46E0A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E46E0A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8</w:t>
            </w:r>
          </w:p>
        </w:tc>
      </w:tr>
      <w:tr w:rsidR="00E46E0A" w:rsidRPr="00216541" w:rsidTr="00AA58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2A6661" w:rsidRPr="007C3AAA" w:rsidRDefault="002A6661" w:rsidP="00AA58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add.d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f7, f6, f4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4</w:t>
            </w:r>
          </w:p>
        </w:tc>
      </w:tr>
      <w:tr w:rsidR="002A6661" w:rsidRPr="00216541" w:rsidTr="00AA5876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2A6661" w:rsidRPr="00CB12BF" w:rsidRDefault="002A6661" w:rsidP="00AA5876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r w:rsidRPr="007B2A29">
              <w:rPr>
                <w:sz w:val="18"/>
                <w:szCs w:val="18"/>
              </w:rPr>
              <w:t>mul.d</w:t>
            </w:r>
            <w:proofErr w:type="spellEnd"/>
            <w:r w:rsidRPr="007B2A29">
              <w:rPr>
                <w:sz w:val="18"/>
                <w:szCs w:val="18"/>
              </w:rPr>
              <w:t xml:space="preserve">       f7, f7, f2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8</w:t>
            </w:r>
          </w:p>
        </w:tc>
      </w:tr>
      <w:tr w:rsidR="00E46E0A" w:rsidRPr="00216541" w:rsidTr="00AA58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2A6661" w:rsidRPr="007C3AAA" w:rsidRDefault="002A6661" w:rsidP="00AA58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f5, v5(r9)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2A6661" w:rsidRPr="00216541" w:rsidTr="00AA5876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2A6661" w:rsidRPr="007C3AAA" w:rsidRDefault="002A6661" w:rsidP="00AA58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f6, v6(r9)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E46E0A" w:rsidRPr="00216541" w:rsidTr="00AA58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2A6661" w:rsidRPr="007C3AAA" w:rsidRDefault="002A6661" w:rsidP="00AA58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   f7, v7(r9)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2A6661" w:rsidRPr="00216541" w:rsidTr="00AA5876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2A6661" w:rsidRPr="007C3AAA" w:rsidRDefault="002A6661" w:rsidP="00AA58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B2A29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B2A29">
              <w:rPr>
                <w:sz w:val="18"/>
                <w:szCs w:val="18"/>
                <w:lang w:val="it-IT"/>
              </w:rPr>
              <w:t xml:space="preserve">      r9, r9, 0x8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2A666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E46E0A" w:rsidRPr="00216541" w:rsidTr="00AA58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2A6661" w:rsidRPr="007C3AAA" w:rsidRDefault="002A6661" w:rsidP="00AA5876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A6661" w:rsidRPr="00216541" w:rsidTr="00AA5876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2A6661" w:rsidRPr="007B2A29" w:rsidRDefault="002A6661" w:rsidP="00AA5876">
            <w:pPr>
              <w:rPr>
                <w:sz w:val="18"/>
                <w:szCs w:val="18"/>
                <w:lang w:val="en-GB"/>
              </w:rPr>
            </w:pPr>
            <w:r w:rsidRPr="007B2A29">
              <w:rPr>
                <w:sz w:val="18"/>
                <w:szCs w:val="18"/>
                <w:lang w:val="en-GB"/>
              </w:rPr>
              <w:t xml:space="preserve">Check:    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B2A29">
              <w:rPr>
                <w:sz w:val="18"/>
                <w:szCs w:val="18"/>
                <w:lang w:val="en-GB"/>
              </w:rPr>
              <w:t>bne</w:t>
            </w:r>
            <w:proofErr w:type="spellEnd"/>
            <w:r w:rsidRPr="007B2A29">
              <w:rPr>
                <w:sz w:val="18"/>
                <w:szCs w:val="18"/>
                <w:lang w:val="en-GB"/>
              </w:rPr>
              <w:t xml:space="preserve">         r9, r8, loop</w:t>
            </w: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F</w:t>
            </w:r>
          </w:p>
        </w:tc>
        <w:tc>
          <w:tcPr>
            <w:tcW w:w="255" w:type="dxa"/>
            <w:shd w:val="clear" w:color="auto" w:fill="auto"/>
          </w:tcPr>
          <w:p w:rsidR="002A6661" w:rsidRPr="00764CF9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</w:t>
            </w:r>
          </w:p>
        </w:tc>
        <w:tc>
          <w:tcPr>
            <w:tcW w:w="255" w:type="dxa"/>
            <w:shd w:val="clear" w:color="auto" w:fill="auto"/>
          </w:tcPr>
          <w:p w:rsidR="002A6661" w:rsidRPr="00764CF9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764CF9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</w:t>
            </w:r>
          </w:p>
        </w:tc>
        <w:tc>
          <w:tcPr>
            <w:tcW w:w="255" w:type="dxa"/>
          </w:tcPr>
          <w:p w:rsidR="002A6661" w:rsidRPr="00764CF9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764CF9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</w:t>
            </w:r>
          </w:p>
        </w:tc>
        <w:tc>
          <w:tcPr>
            <w:tcW w:w="255" w:type="dxa"/>
          </w:tcPr>
          <w:p w:rsidR="002A6661" w:rsidRPr="00764CF9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764CF9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E</w:t>
            </w:r>
          </w:p>
        </w:tc>
        <w:tc>
          <w:tcPr>
            <w:tcW w:w="255" w:type="dxa"/>
          </w:tcPr>
          <w:p w:rsidR="002A6661" w:rsidRPr="00764CF9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764CF9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W</w:t>
            </w:r>
          </w:p>
        </w:tc>
        <w:tc>
          <w:tcPr>
            <w:tcW w:w="255" w:type="dxa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764CF9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55" w:type="dxa"/>
          </w:tcPr>
          <w:p w:rsidR="002A6661" w:rsidRPr="00764CF9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764CF9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2</w:t>
            </w:r>
          </w:p>
        </w:tc>
      </w:tr>
      <w:tr w:rsidR="00E46E0A" w:rsidRPr="00216541" w:rsidTr="00AA58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2A6661" w:rsidRPr="007C3AAA" w:rsidRDefault="002A6661" w:rsidP="00AA5876">
            <w:pPr>
              <w:rPr>
                <w:sz w:val="18"/>
                <w:szCs w:val="18"/>
                <w:lang w:val="it-IT"/>
              </w:rPr>
            </w:pPr>
            <w:r w:rsidRPr="007B2A29">
              <w:rPr>
                <w:sz w:val="18"/>
                <w:szCs w:val="18"/>
                <w:lang w:val="en-GB"/>
              </w:rPr>
              <w:t xml:space="preserve">                </w:t>
            </w:r>
            <w:proofErr w:type="spellStart"/>
            <w:r w:rsidR="00E46E0A" w:rsidRPr="007B2A29">
              <w:rPr>
                <w:sz w:val="18"/>
                <w:szCs w:val="18"/>
                <w:lang w:val="it-IT"/>
              </w:rPr>
              <w:t>l.d</w:t>
            </w:r>
            <w:proofErr w:type="spellEnd"/>
            <w:r w:rsidR="00E46E0A" w:rsidRPr="007B2A29">
              <w:rPr>
                <w:sz w:val="18"/>
                <w:szCs w:val="18"/>
                <w:lang w:val="it-IT"/>
              </w:rPr>
              <w:t xml:space="preserve">         f1, v1(r9)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2A6661" w:rsidRPr="00216541" w:rsidTr="00AA5876">
        <w:trPr>
          <w:gridAfter w:val="3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2A6661" w:rsidRPr="00216541" w:rsidRDefault="002A6661" w:rsidP="00AA5876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  <w:shd w:val="clear" w:color="auto" w:fill="auto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0A2C06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0A2C06" w:rsidRDefault="00E46E0A" w:rsidP="00AA5876">
            <w:pPr>
              <w:snapToGrid w:val="0"/>
              <w:jc w:val="center"/>
              <w:rPr>
                <w:b/>
                <w:color w:val="FF0000"/>
                <w:sz w:val="18"/>
                <w:szCs w:val="18"/>
                <w:lang w:val="it-IT"/>
              </w:rPr>
            </w:pPr>
            <w:r>
              <w:rPr>
                <w:b/>
                <w:color w:val="FF0000"/>
                <w:sz w:val="18"/>
                <w:szCs w:val="18"/>
                <w:lang w:val="it-IT"/>
              </w:rPr>
              <w:t>F</w:t>
            </w:r>
          </w:p>
        </w:tc>
        <w:tc>
          <w:tcPr>
            <w:tcW w:w="255" w:type="dxa"/>
          </w:tcPr>
          <w:p w:rsidR="002A6661" w:rsidRPr="000A2C06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  <w:lang w:val="it-IT"/>
              </w:rPr>
            </w:pPr>
            <w:r>
              <w:rPr>
                <w:b/>
                <w:color w:val="FF0000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0A2C06" w:rsidRDefault="00E46E0A" w:rsidP="00AA5876">
            <w:pPr>
              <w:snapToGrid w:val="0"/>
              <w:jc w:val="center"/>
              <w:rPr>
                <w:b/>
                <w:color w:val="FF0000"/>
                <w:sz w:val="18"/>
                <w:szCs w:val="18"/>
                <w:lang w:val="it-IT"/>
              </w:rPr>
            </w:pPr>
            <w:r>
              <w:rPr>
                <w:b/>
                <w:color w:val="FF0000"/>
                <w:sz w:val="18"/>
                <w:szCs w:val="18"/>
                <w:lang w:val="it-IT"/>
              </w:rPr>
              <w:t>E</w:t>
            </w:r>
          </w:p>
        </w:tc>
        <w:tc>
          <w:tcPr>
            <w:tcW w:w="255" w:type="dxa"/>
          </w:tcPr>
          <w:p w:rsidR="002A6661" w:rsidRPr="000A2C06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  <w:lang w:val="it-IT"/>
              </w:rPr>
            </w:pPr>
            <w:r>
              <w:rPr>
                <w:b/>
                <w:color w:val="FF0000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0A2C06" w:rsidRDefault="00E46E0A" w:rsidP="00AA5876">
            <w:pPr>
              <w:snapToGrid w:val="0"/>
              <w:jc w:val="center"/>
              <w:rPr>
                <w:b/>
                <w:color w:val="FF0000"/>
                <w:sz w:val="18"/>
                <w:szCs w:val="18"/>
                <w:lang w:val="it-IT"/>
              </w:rPr>
            </w:pPr>
            <w:r>
              <w:rPr>
                <w:b/>
                <w:color w:val="FF0000"/>
                <w:sz w:val="18"/>
                <w:szCs w:val="18"/>
                <w:lang w:val="it-IT"/>
              </w:rPr>
              <w:t>W</w:t>
            </w: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E46E0A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E46E0A" w:rsidRPr="00216541" w:rsidTr="00AA58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9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</w:tcPr>
          <w:p w:rsidR="002A6661" w:rsidRPr="00216541" w:rsidRDefault="002A6661" w:rsidP="00AA5876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A6661" w:rsidRPr="00216541" w:rsidTr="00AA587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shd w:val="clear" w:color="auto" w:fill="auto"/>
          </w:tcPr>
          <w:p w:rsidR="002A6661" w:rsidRPr="00216541" w:rsidRDefault="002A6661" w:rsidP="00AA5876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4373" w:type="dxa"/>
            <w:gridSpan w:val="51"/>
            <w:shd w:val="clear" w:color="auto" w:fill="auto"/>
          </w:tcPr>
          <w:p w:rsidR="002A6661" w:rsidRPr="00216541" w:rsidRDefault="00E46E0A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8+ 30*(1+1</w:t>
            </w:r>
            <w:r w:rsidR="002A6661">
              <w:rPr>
                <w:b/>
                <w:sz w:val="18"/>
                <w:szCs w:val="18"/>
                <w:lang w:val="it-IT"/>
              </w:rPr>
              <w:t>+4+8+8+4+8+1+1+2</w:t>
            </w:r>
            <w:r w:rsidR="00AA5876">
              <w:rPr>
                <w:b/>
                <w:sz w:val="18"/>
                <w:szCs w:val="18"/>
                <w:lang w:val="it-IT"/>
              </w:rPr>
              <w:t>+1</w:t>
            </w:r>
            <w:r>
              <w:rPr>
                <w:b/>
                <w:sz w:val="18"/>
                <w:szCs w:val="18"/>
                <w:lang w:val="it-IT"/>
              </w:rPr>
              <w:t>)+1= 1179</w:t>
            </w:r>
            <w:bookmarkStart w:id="1" w:name="_GoBack"/>
            <w:bookmarkEnd w:id="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" w:type="dxa"/>
          </w:tcPr>
          <w:p w:rsidR="002A6661" w:rsidRPr="00216541" w:rsidRDefault="002A6661" w:rsidP="00AA5876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303" w:type="dxa"/>
          </w:tcPr>
          <w:p w:rsidR="002A6661" w:rsidRPr="00216541" w:rsidRDefault="002A6661" w:rsidP="00AA58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</w:tbl>
    <w:p w:rsidR="002A6661" w:rsidRDefault="002A6661" w:rsidP="002A6661">
      <w:pPr>
        <w:rPr>
          <w:lang w:val="it-IT"/>
        </w:rPr>
      </w:pPr>
    </w:p>
    <w:p w:rsidR="00C70C7E" w:rsidRPr="007C3AAA" w:rsidRDefault="00C70C7E" w:rsidP="002A6661">
      <w:pPr>
        <w:suppressAutoHyphens w:val="0"/>
        <w:rPr>
          <w:lang w:val="it-IT"/>
        </w:rPr>
      </w:pPr>
    </w:p>
    <w:sectPr w:rsidR="00C70C7E" w:rsidRPr="007C3AAA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39C" w:rsidRDefault="009E739C" w:rsidP="00B7466F">
      <w:r>
        <w:separator/>
      </w:r>
    </w:p>
  </w:endnote>
  <w:endnote w:type="continuationSeparator" w:id="0">
    <w:p w:rsidR="009E739C" w:rsidRDefault="009E739C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876" w:rsidRDefault="00AA5876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AA5876" w:rsidRDefault="00AA5876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876" w:rsidRDefault="00AA5876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46E0A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39C" w:rsidRDefault="009E739C" w:rsidP="00B7466F">
      <w:r>
        <w:separator/>
      </w:r>
    </w:p>
  </w:footnote>
  <w:footnote w:type="continuationSeparator" w:id="0">
    <w:p w:rsidR="009E739C" w:rsidRDefault="009E739C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876" w:rsidRPr="003053B1" w:rsidRDefault="00AA5876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5876" w:rsidRPr="005313C9" w:rsidRDefault="00AA5876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AA5876" w:rsidRPr="005313C9" w:rsidRDefault="00AA5876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Settembre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:rsidR="00AA5876" w:rsidRPr="00757D80" w:rsidRDefault="00AA5876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r>
      <w:rPr>
        <w:sz w:val="24"/>
        <w:szCs w:val="24"/>
      </w:rPr>
      <w:t>sanchez</w:t>
    </w:r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AA5876" w:rsidRDefault="00AA58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18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C"/>
    <w:rsid w:val="00000C5F"/>
    <w:rsid w:val="00055C66"/>
    <w:rsid w:val="000647AC"/>
    <w:rsid w:val="000A2C06"/>
    <w:rsid w:val="000A44B1"/>
    <w:rsid w:val="000D7A12"/>
    <w:rsid w:val="001259DA"/>
    <w:rsid w:val="00132E84"/>
    <w:rsid w:val="00136919"/>
    <w:rsid w:val="00156D65"/>
    <w:rsid w:val="001A46AE"/>
    <w:rsid w:val="001D4746"/>
    <w:rsid w:val="001E20AC"/>
    <w:rsid w:val="00207552"/>
    <w:rsid w:val="002134B1"/>
    <w:rsid w:val="002148B6"/>
    <w:rsid w:val="00216541"/>
    <w:rsid w:val="002228B7"/>
    <w:rsid w:val="002924AD"/>
    <w:rsid w:val="002A0196"/>
    <w:rsid w:val="002A6661"/>
    <w:rsid w:val="002A704D"/>
    <w:rsid w:val="002B1FE7"/>
    <w:rsid w:val="002E43D4"/>
    <w:rsid w:val="002F4464"/>
    <w:rsid w:val="003053B1"/>
    <w:rsid w:val="00321374"/>
    <w:rsid w:val="00344DDE"/>
    <w:rsid w:val="0035763C"/>
    <w:rsid w:val="00404EE7"/>
    <w:rsid w:val="00425F0C"/>
    <w:rsid w:val="00432840"/>
    <w:rsid w:val="0044445A"/>
    <w:rsid w:val="00476C9D"/>
    <w:rsid w:val="00480521"/>
    <w:rsid w:val="004A1BB0"/>
    <w:rsid w:val="004B5217"/>
    <w:rsid w:val="004B7BA5"/>
    <w:rsid w:val="004D6000"/>
    <w:rsid w:val="004F2F74"/>
    <w:rsid w:val="004F52ED"/>
    <w:rsid w:val="005313C9"/>
    <w:rsid w:val="005342EF"/>
    <w:rsid w:val="00551D2E"/>
    <w:rsid w:val="0055366A"/>
    <w:rsid w:val="005805F2"/>
    <w:rsid w:val="005A41C2"/>
    <w:rsid w:val="005B27BB"/>
    <w:rsid w:val="005D5B2C"/>
    <w:rsid w:val="005E3BB9"/>
    <w:rsid w:val="005F2DB0"/>
    <w:rsid w:val="00601C7C"/>
    <w:rsid w:val="0064682E"/>
    <w:rsid w:val="006602F5"/>
    <w:rsid w:val="006800DE"/>
    <w:rsid w:val="006A61FC"/>
    <w:rsid w:val="006C5007"/>
    <w:rsid w:val="006C6324"/>
    <w:rsid w:val="006D105B"/>
    <w:rsid w:val="006D50AE"/>
    <w:rsid w:val="006F341A"/>
    <w:rsid w:val="007117EC"/>
    <w:rsid w:val="00733987"/>
    <w:rsid w:val="00735BB9"/>
    <w:rsid w:val="0074300A"/>
    <w:rsid w:val="00755612"/>
    <w:rsid w:val="00757D80"/>
    <w:rsid w:val="00764CF9"/>
    <w:rsid w:val="00775DAD"/>
    <w:rsid w:val="007B2A29"/>
    <w:rsid w:val="007B4FD1"/>
    <w:rsid w:val="007C3AAA"/>
    <w:rsid w:val="007C4B6E"/>
    <w:rsid w:val="007E5F25"/>
    <w:rsid w:val="008578BD"/>
    <w:rsid w:val="0086343E"/>
    <w:rsid w:val="00885DCA"/>
    <w:rsid w:val="00902E80"/>
    <w:rsid w:val="009141B4"/>
    <w:rsid w:val="00922B44"/>
    <w:rsid w:val="00955733"/>
    <w:rsid w:val="00995A30"/>
    <w:rsid w:val="009B7D03"/>
    <w:rsid w:val="009D59ED"/>
    <w:rsid w:val="009E739C"/>
    <w:rsid w:val="00A61060"/>
    <w:rsid w:val="00A90C76"/>
    <w:rsid w:val="00AA5876"/>
    <w:rsid w:val="00AA6F98"/>
    <w:rsid w:val="00AF3B41"/>
    <w:rsid w:val="00B3442C"/>
    <w:rsid w:val="00B34ADE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5150"/>
    <w:rsid w:val="00BF5F00"/>
    <w:rsid w:val="00C504D8"/>
    <w:rsid w:val="00C70C7E"/>
    <w:rsid w:val="00C808C0"/>
    <w:rsid w:val="00C94CF4"/>
    <w:rsid w:val="00CA316C"/>
    <w:rsid w:val="00CA39D5"/>
    <w:rsid w:val="00CB12BF"/>
    <w:rsid w:val="00CC4429"/>
    <w:rsid w:val="00CD59F5"/>
    <w:rsid w:val="00CD7913"/>
    <w:rsid w:val="00D13905"/>
    <w:rsid w:val="00D20AF2"/>
    <w:rsid w:val="00D36705"/>
    <w:rsid w:val="00D632A3"/>
    <w:rsid w:val="00D85AF6"/>
    <w:rsid w:val="00E46E0A"/>
    <w:rsid w:val="00E62E3D"/>
    <w:rsid w:val="00ED6E6F"/>
    <w:rsid w:val="00F220C7"/>
    <w:rsid w:val="00F40DA8"/>
    <w:rsid w:val="00F44E2B"/>
    <w:rsid w:val="00F51891"/>
    <w:rsid w:val="00F7162F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B63B2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link w:val="CorpotestoCaratter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aragrafoelenco">
    <w:name w:val="List Paragraph"/>
    <w:basedOn w:val="Normale"/>
    <w:uiPriority w:val="34"/>
    <w:qFormat/>
    <w:rsid w:val="00764CF9"/>
    <w:pPr>
      <w:ind w:left="720"/>
      <w:contextualSpacing/>
    </w:pPr>
  </w:style>
  <w:style w:type="character" w:customStyle="1" w:styleId="CorpotestoCarattere">
    <w:name w:val="Corpo testo Carattere"/>
    <w:basedOn w:val="Carpredefinitoparagrafo"/>
    <w:link w:val="Corpotesto"/>
    <w:semiHidden/>
    <w:rsid w:val="002A6661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1157</Words>
  <Characters>6600</Characters>
  <Application>Microsoft Office Word</Application>
  <DocSecurity>0</DocSecurity>
  <Lines>55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Gabriele La Greca</cp:lastModifiedBy>
  <cp:revision>6</cp:revision>
  <cp:lastPrinted>2020-10-20T05:16:00Z</cp:lastPrinted>
  <dcterms:created xsi:type="dcterms:W3CDTF">2020-10-29T10:38:00Z</dcterms:created>
  <dcterms:modified xsi:type="dcterms:W3CDTF">2020-11-01T10:39:00Z</dcterms:modified>
</cp:coreProperties>
</file>